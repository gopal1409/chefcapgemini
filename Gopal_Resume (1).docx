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7EC" w:rsidRDefault="005E27EC">
      <w:pPr>
        <w:spacing w:line="200" w:lineRule="exact"/>
      </w:pPr>
    </w:p>
    <w:p w:rsidR="005E27EC" w:rsidRDefault="005E27EC">
      <w:pPr>
        <w:spacing w:before="20" w:line="200" w:lineRule="exact"/>
      </w:pPr>
    </w:p>
    <w:p w:rsidR="005E27EC" w:rsidRDefault="00956A70">
      <w:pPr>
        <w:spacing w:before="32" w:line="240" w:lineRule="exact"/>
        <w:ind w:left="4139"/>
        <w:rPr>
          <w:sz w:val="22"/>
          <w:szCs w:val="22"/>
        </w:rPr>
      </w:pPr>
      <w:r>
        <w:rPr>
          <w:color w:val="006FC0"/>
          <w:position w:val="-1"/>
          <w:sz w:val="22"/>
          <w:szCs w:val="22"/>
        </w:rPr>
        <w:t>Proposed Traine</w:t>
      </w:r>
      <w:r w:rsidR="00C91A7E">
        <w:rPr>
          <w:color w:val="006FC0"/>
          <w:position w:val="-1"/>
          <w:sz w:val="22"/>
          <w:szCs w:val="22"/>
        </w:rPr>
        <w:t>r fo</w:t>
      </w:r>
      <w:r w:rsidR="001C0CF0">
        <w:rPr>
          <w:color w:val="006FC0"/>
          <w:position w:val="-1"/>
          <w:sz w:val="22"/>
          <w:szCs w:val="22"/>
        </w:rPr>
        <w:t xml:space="preserve">r – </w:t>
      </w:r>
      <w:proofErr w:type="spellStart"/>
      <w:r w:rsidR="001C0CF0">
        <w:rPr>
          <w:color w:val="006FC0"/>
          <w:position w:val="-1"/>
          <w:sz w:val="22"/>
          <w:szCs w:val="22"/>
        </w:rPr>
        <w:t>Devops</w:t>
      </w:r>
      <w:proofErr w:type="spellEnd"/>
      <w:r w:rsidR="001C0CF0">
        <w:rPr>
          <w:color w:val="006FC0"/>
          <w:position w:val="-1"/>
          <w:sz w:val="22"/>
          <w:szCs w:val="22"/>
        </w:rPr>
        <w:t xml:space="preserve"> </w:t>
      </w:r>
      <w:proofErr w:type="spellStart"/>
      <w:r w:rsidR="001C0CF0">
        <w:rPr>
          <w:color w:val="006FC0"/>
          <w:position w:val="-1"/>
          <w:sz w:val="22"/>
          <w:szCs w:val="22"/>
        </w:rPr>
        <w:t>Ansible</w:t>
      </w:r>
      <w:proofErr w:type="spellEnd"/>
      <w:r w:rsidR="001C0CF0">
        <w:rPr>
          <w:color w:val="006FC0"/>
          <w:position w:val="-1"/>
          <w:sz w:val="22"/>
          <w:szCs w:val="22"/>
        </w:rPr>
        <w:t xml:space="preserve"> Chef Docker Kubernetes</w:t>
      </w:r>
      <w:r w:rsidR="001C0CF0">
        <w:rPr>
          <w:color w:val="006FC0"/>
          <w:position w:val="-1"/>
          <w:sz w:val="22"/>
          <w:szCs w:val="22"/>
        </w:rPr>
        <w:tab/>
      </w:r>
    </w:p>
    <w:p w:rsidR="005E27EC" w:rsidRDefault="005E27EC">
      <w:pPr>
        <w:spacing w:before="10" w:line="160" w:lineRule="exact"/>
        <w:rPr>
          <w:sz w:val="16"/>
          <w:szCs w:val="16"/>
        </w:rPr>
      </w:pPr>
    </w:p>
    <w:p w:rsidR="005E27EC" w:rsidRDefault="005E27EC">
      <w:pPr>
        <w:spacing w:line="200" w:lineRule="exact"/>
        <w:sectPr w:rsidR="005E27EC">
          <w:headerReference w:type="default" r:id="rId7"/>
          <w:pgSz w:w="12240" w:h="15840"/>
          <w:pgMar w:top="1220" w:right="0" w:bottom="280" w:left="0" w:header="0" w:footer="0" w:gutter="0"/>
          <w:cols w:space="720"/>
        </w:sectPr>
      </w:pPr>
    </w:p>
    <w:p w:rsidR="005E27EC" w:rsidRDefault="005E27EC">
      <w:pPr>
        <w:spacing w:before="4" w:line="280" w:lineRule="exact"/>
        <w:rPr>
          <w:sz w:val="28"/>
          <w:szCs w:val="28"/>
        </w:rPr>
      </w:pPr>
    </w:p>
    <w:p w:rsidR="005E27EC" w:rsidRDefault="00956A70">
      <w:pPr>
        <w:spacing w:line="240" w:lineRule="exact"/>
        <w:jc w:val="right"/>
        <w:rPr>
          <w:sz w:val="22"/>
          <w:szCs w:val="22"/>
        </w:rPr>
      </w:pPr>
      <w:r>
        <w:rPr>
          <w:position w:val="-1"/>
          <w:sz w:val="22"/>
          <w:szCs w:val="22"/>
        </w:rPr>
        <w:t>Name</w:t>
      </w:r>
    </w:p>
    <w:p w:rsidR="005E27EC" w:rsidRDefault="00956A70">
      <w:pPr>
        <w:spacing w:before="32"/>
        <w:ind w:left="223" w:right="226"/>
        <w:jc w:val="center"/>
        <w:rPr>
          <w:sz w:val="22"/>
          <w:szCs w:val="22"/>
        </w:rPr>
      </w:pPr>
      <w:r>
        <w:br w:type="column"/>
      </w:r>
      <w:r>
        <w:rPr>
          <w:sz w:val="22"/>
          <w:szCs w:val="22"/>
        </w:rPr>
        <w:t>Total</w:t>
      </w:r>
    </w:p>
    <w:p w:rsidR="005E27EC" w:rsidRDefault="00956A70">
      <w:pPr>
        <w:spacing w:line="240" w:lineRule="exact"/>
        <w:ind w:left="-37" w:right="-37"/>
        <w:jc w:val="center"/>
        <w:rPr>
          <w:sz w:val="22"/>
          <w:szCs w:val="22"/>
        </w:rPr>
      </w:pPr>
      <w:r>
        <w:rPr>
          <w:position w:val="-1"/>
          <w:sz w:val="22"/>
          <w:szCs w:val="22"/>
        </w:rPr>
        <w:t>Experience</w:t>
      </w:r>
    </w:p>
    <w:p w:rsidR="005E27EC" w:rsidRDefault="00956A70">
      <w:pPr>
        <w:spacing w:before="32"/>
        <w:ind w:left="76" w:right="76"/>
        <w:jc w:val="center"/>
        <w:rPr>
          <w:sz w:val="22"/>
          <w:szCs w:val="22"/>
        </w:rPr>
      </w:pPr>
      <w:r>
        <w:br w:type="column"/>
      </w:r>
      <w:r>
        <w:rPr>
          <w:sz w:val="22"/>
          <w:szCs w:val="22"/>
        </w:rPr>
        <w:t>Training</w:t>
      </w:r>
    </w:p>
    <w:p w:rsidR="005E27EC" w:rsidRDefault="00956A70">
      <w:pPr>
        <w:spacing w:line="240" w:lineRule="exact"/>
        <w:ind w:left="-37" w:right="-37"/>
        <w:jc w:val="center"/>
        <w:rPr>
          <w:sz w:val="22"/>
          <w:szCs w:val="22"/>
        </w:rPr>
      </w:pPr>
      <w:r>
        <w:rPr>
          <w:position w:val="-1"/>
          <w:sz w:val="22"/>
          <w:szCs w:val="22"/>
        </w:rPr>
        <w:t>Experience</w:t>
      </w:r>
    </w:p>
    <w:p w:rsidR="005E27EC" w:rsidRDefault="00956A70">
      <w:pPr>
        <w:spacing w:before="32"/>
        <w:ind w:left="-39" w:right="-39"/>
        <w:jc w:val="center"/>
        <w:rPr>
          <w:sz w:val="22"/>
          <w:szCs w:val="22"/>
        </w:rPr>
      </w:pPr>
      <w:r>
        <w:br w:type="column"/>
      </w:r>
      <w:r>
        <w:rPr>
          <w:sz w:val="22"/>
          <w:szCs w:val="22"/>
        </w:rPr>
        <w:t>No of trainings</w:t>
      </w:r>
    </w:p>
    <w:p w:rsidR="005E27EC" w:rsidRDefault="00D77B13">
      <w:pPr>
        <w:spacing w:line="240" w:lineRule="exact"/>
        <w:ind w:left="196" w:right="196"/>
        <w:jc w:val="center"/>
        <w:rPr>
          <w:sz w:val="22"/>
          <w:szCs w:val="22"/>
        </w:rPr>
      </w:pPr>
      <w:r>
        <w:pict>
          <v:group id="_x0000_s1052" style="position:absolute;left:0;text-align:left;margin-left:32.95pt;margin-top:109.65pt;width:561.7pt;height:47.85pt;z-index:-251661312;mso-position-horizontal-relative:page;mso-position-vertical-relative:page" coordorigin="659,2193" coordsize="11234,957">
            <v:shape id="_x0000_s1073" style="position:absolute;left:670;top:2204;width:1692;height:0" coordorigin="670,2204" coordsize="1692,0" path="m670,2204r1692,e" filled="f" strokeweight=".58pt">
              <v:path arrowok="t"/>
            </v:shape>
            <v:shape id="_x0000_s1072" style="position:absolute;left:2372;top:2204;width:1409;height:0" coordorigin="2372,2204" coordsize="1409,0" path="m2372,2204r1408,e" filled="f" strokeweight=".58pt">
              <v:path arrowok="t"/>
            </v:shape>
            <v:shape id="_x0000_s1071" style="position:absolute;left:3790;top:2204;width:1692;height:0" coordorigin="3790,2204" coordsize="1692,0" path="m3790,2204r1692,e" filled="f" strokeweight=".58pt">
              <v:path arrowok="t"/>
            </v:shape>
            <v:shape id="_x0000_s1070" style="position:absolute;left:5492;top:2204;width:2117;height:0" coordorigin="5492,2204" coordsize="2117,0" path="m5492,2204r2117,e" filled="f" strokeweight=".58pt">
              <v:path arrowok="t"/>
            </v:shape>
            <v:shape id="_x0000_s1069" style="position:absolute;left:7619;top:2204;width:4263;height:0" coordorigin="7619,2204" coordsize="4263,0" path="m7619,2204r4263,e" filled="f" strokeweight=".58pt">
              <v:path arrowok="t"/>
            </v:shape>
            <v:shape id="_x0000_s1068" style="position:absolute;left:670;top:2854;width:1692;height:0" coordorigin="670,2854" coordsize="1692,0" path="m670,2854r1692,e" filled="f" strokeweight=".58pt">
              <v:path arrowok="t"/>
            </v:shape>
            <v:shape id="_x0000_s1067" style="position:absolute;left:2372;top:2854;width:1409;height:0" coordorigin="2372,2854" coordsize="1409,0" path="m2372,2854r1408,e" filled="f" strokeweight=".58pt">
              <v:path arrowok="t"/>
            </v:shape>
            <v:shape id="_x0000_s1066" style="position:absolute;left:3790;top:2854;width:1692;height:0" coordorigin="3790,2854" coordsize="1692,0" path="m3790,2854r1692,e" filled="f" strokeweight=".58pt">
              <v:path arrowok="t"/>
            </v:shape>
            <v:shape id="_x0000_s1065" style="position:absolute;left:5492;top:2854;width:2117;height:0" coordorigin="5492,2854" coordsize="2117,0" path="m5492,2854r2117,e" filled="f" strokeweight=".58pt">
              <v:path arrowok="t"/>
            </v:shape>
            <v:shape id="_x0000_s1064" style="position:absolute;left:7619;top:2854;width:4263;height:0" coordorigin="7619,2854" coordsize="4263,0" path="m7619,2854r4263,e" filled="f" strokeweight=".58pt">
              <v:path arrowok="t"/>
            </v:shape>
            <v:shape id="_x0000_s1063" style="position:absolute;left:665;top:2199;width:0;height:946" coordorigin="665,2199" coordsize="0,946" path="m665,2199r,945e" filled="f" strokeweight=".58pt">
              <v:path arrowok="t"/>
            </v:shape>
            <v:shape id="_x0000_s1062" style="position:absolute;left:670;top:3140;width:1692;height:0" coordorigin="670,3140" coordsize="1692,0" path="m670,3140r1692,e" filled="f" strokeweight=".58pt">
              <v:path arrowok="t"/>
            </v:shape>
            <v:shape id="_x0000_s1061" style="position:absolute;left:2367;top:2199;width:0;height:946" coordorigin="2367,2199" coordsize="0,946" path="m2367,2199r,945e" filled="f" strokeweight=".58pt">
              <v:path arrowok="t"/>
            </v:shape>
            <v:shape id="_x0000_s1060" style="position:absolute;left:2372;top:3140;width:1409;height:0" coordorigin="2372,3140" coordsize="1409,0" path="m2372,3140r1408,e" filled="f" strokeweight=".58pt">
              <v:path arrowok="t"/>
            </v:shape>
            <v:shape id="_x0000_s1059" style="position:absolute;left:3785;top:2199;width:0;height:946" coordorigin="3785,2199" coordsize="0,946" path="m3785,2199r,945e" filled="f" strokeweight=".58pt">
              <v:path arrowok="t"/>
            </v:shape>
            <v:shape id="_x0000_s1058" style="position:absolute;left:3790;top:3140;width:1692;height:0" coordorigin="3790,3140" coordsize="1692,0" path="m3790,3140r1692,e" filled="f" strokeweight=".58pt">
              <v:path arrowok="t"/>
            </v:shape>
            <v:shape id="_x0000_s1057" style="position:absolute;left:5487;top:2199;width:0;height:946" coordorigin="5487,2199" coordsize="0,946" path="m5487,2199r,945e" filled="f" strokeweight=".58pt">
              <v:path arrowok="t"/>
            </v:shape>
            <v:shape id="_x0000_s1056" style="position:absolute;left:5492;top:3140;width:2117;height:0" coordorigin="5492,3140" coordsize="2117,0" path="m5492,3140r2117,e" filled="f" strokeweight=".58pt">
              <v:path arrowok="t"/>
            </v:shape>
            <v:shape id="_x0000_s1055" style="position:absolute;left:7614;top:2199;width:0;height:946" coordorigin="7614,2199" coordsize="0,946" path="m7614,2199r,945e" filled="f" strokeweight=".58pt">
              <v:path arrowok="t"/>
            </v:shape>
            <v:shape id="_x0000_s1054" style="position:absolute;left:7619;top:3140;width:4263;height:0" coordorigin="7619,3140" coordsize="4263,0" path="m7619,3140r4263,e" filled="f" strokeweight=".58pt">
              <v:path arrowok="t"/>
            </v:shape>
            <v:shape id="_x0000_s1053" style="position:absolute;left:11887;top:2199;width:0;height:946" coordorigin="11887,2199" coordsize="0,946" path="m11887,2199r,945e" filled="f" strokeweight=".58pt">
              <v:path arrowok="t"/>
            </v:shape>
            <w10:wrap anchorx="page" anchory="page"/>
          </v:group>
        </w:pict>
      </w:r>
      <w:r w:rsidR="00956A70">
        <w:rPr>
          <w:position w:val="-1"/>
          <w:sz w:val="22"/>
          <w:szCs w:val="22"/>
        </w:rPr>
        <w:t>Delivered</w:t>
      </w:r>
    </w:p>
    <w:p w:rsidR="005E27EC" w:rsidRDefault="00956A70">
      <w:pPr>
        <w:spacing w:before="36" w:line="240" w:lineRule="exact"/>
        <w:ind w:left="1690" w:right="484" w:hanging="1690"/>
        <w:rPr>
          <w:sz w:val="22"/>
          <w:szCs w:val="22"/>
        </w:rPr>
        <w:sectPr w:rsidR="005E27EC">
          <w:type w:val="continuous"/>
          <w:pgSz w:w="12240" w:h="15840"/>
          <w:pgMar w:top="1220" w:right="0" w:bottom="280" w:left="0" w:header="720" w:footer="720" w:gutter="0"/>
          <w:cols w:num="5" w:space="720" w:equalWidth="0">
            <w:col w:w="1779" w:space="802"/>
            <w:col w:w="991" w:space="570"/>
            <w:col w:w="991" w:space="751"/>
            <w:col w:w="1334" w:space="568"/>
            <w:col w:w="4454"/>
          </w:cols>
        </w:sectPr>
      </w:pPr>
      <w:r>
        <w:br w:type="column"/>
      </w:r>
      <w:r>
        <w:rPr>
          <w:sz w:val="22"/>
          <w:szCs w:val="22"/>
        </w:rPr>
        <w:t xml:space="preserve">No of trainings delivered </w:t>
      </w:r>
      <w:proofErr w:type="spellStart"/>
      <w:r>
        <w:rPr>
          <w:sz w:val="22"/>
          <w:szCs w:val="22"/>
        </w:rPr>
        <w:t>Ansible</w:t>
      </w:r>
      <w:proofErr w:type="spellEnd"/>
      <w:r>
        <w:rPr>
          <w:sz w:val="22"/>
          <w:szCs w:val="22"/>
        </w:rPr>
        <w:t xml:space="preserve">, Docker &amp; </w:t>
      </w:r>
      <w:proofErr w:type="spellStart"/>
      <w:r>
        <w:rPr>
          <w:sz w:val="22"/>
          <w:szCs w:val="22"/>
        </w:rPr>
        <w:t>Gitlab</w:t>
      </w:r>
      <w:proofErr w:type="spellEnd"/>
    </w:p>
    <w:p w:rsidR="005E27EC" w:rsidRDefault="00956A70">
      <w:pPr>
        <w:spacing w:before="6" w:line="260" w:lineRule="exact"/>
        <w:ind w:left="1224"/>
        <w:rPr>
          <w:sz w:val="24"/>
          <w:szCs w:val="24"/>
        </w:rPr>
      </w:pPr>
      <w:r>
        <w:rPr>
          <w:position w:val="-1"/>
          <w:sz w:val="24"/>
          <w:szCs w:val="24"/>
        </w:rPr>
        <w:t>Gopal              17 Years             8 Years                        100 +                                              50+</w:t>
      </w:r>
    </w:p>
    <w:p w:rsidR="005E27EC" w:rsidRDefault="005E27EC">
      <w:pPr>
        <w:spacing w:before="8" w:line="240" w:lineRule="exact"/>
        <w:rPr>
          <w:sz w:val="24"/>
          <w:szCs w:val="24"/>
        </w:rPr>
      </w:pPr>
    </w:p>
    <w:p w:rsidR="005E27EC" w:rsidRDefault="00956A70">
      <w:pPr>
        <w:spacing w:before="32"/>
        <w:ind w:left="773"/>
        <w:rPr>
          <w:sz w:val="22"/>
          <w:szCs w:val="22"/>
        </w:rPr>
      </w:pPr>
      <w:r>
        <w:rPr>
          <w:color w:val="006FC0"/>
          <w:sz w:val="22"/>
          <w:szCs w:val="22"/>
        </w:rPr>
        <w:t>Experience Summary:</w:t>
      </w:r>
    </w:p>
    <w:p w:rsidR="005E27EC" w:rsidRDefault="00956A70">
      <w:pPr>
        <w:spacing w:line="260" w:lineRule="exact"/>
        <w:ind w:left="982"/>
        <w:rPr>
          <w:sz w:val="24"/>
          <w:szCs w:val="24"/>
        </w:rPr>
      </w:pPr>
      <w:r>
        <w:rPr>
          <w:sz w:val="24"/>
          <w:szCs w:val="24"/>
        </w:rPr>
        <w:t xml:space="preserve">•       Implementation of cloud services IaaS, PaaS, and SaaS which include </w:t>
      </w:r>
      <w:proofErr w:type="spellStart"/>
      <w:r>
        <w:rPr>
          <w:sz w:val="24"/>
          <w:szCs w:val="24"/>
        </w:rPr>
        <w:t>Openstack</w:t>
      </w:r>
      <w:proofErr w:type="spellEnd"/>
      <w:r>
        <w:rPr>
          <w:sz w:val="24"/>
          <w:szCs w:val="24"/>
        </w:rPr>
        <w:t xml:space="preserve">, Docker and </w:t>
      </w:r>
      <w:proofErr w:type="spellStart"/>
      <w:r>
        <w:rPr>
          <w:sz w:val="24"/>
          <w:szCs w:val="24"/>
        </w:rPr>
        <w:t>OpenShift</w:t>
      </w:r>
      <w:proofErr w:type="spellEnd"/>
      <w:r>
        <w:rPr>
          <w:sz w:val="24"/>
          <w:szCs w:val="24"/>
        </w:rPr>
        <w:t>.</w:t>
      </w:r>
    </w:p>
    <w:p w:rsidR="005E27EC" w:rsidRDefault="00956A70">
      <w:pPr>
        <w:ind w:left="982"/>
        <w:rPr>
          <w:sz w:val="24"/>
          <w:szCs w:val="24"/>
        </w:rPr>
      </w:pPr>
      <w:r>
        <w:rPr>
          <w:sz w:val="24"/>
          <w:szCs w:val="24"/>
        </w:rPr>
        <w:t xml:space="preserve">•       Good skills on providing file access for NFS and CIFS clients using </w:t>
      </w:r>
      <w:proofErr w:type="spellStart"/>
      <w:r>
        <w:rPr>
          <w:sz w:val="24"/>
          <w:szCs w:val="24"/>
        </w:rPr>
        <w:t>Celerra</w:t>
      </w:r>
      <w:proofErr w:type="spellEnd"/>
      <w:r>
        <w:rPr>
          <w:sz w:val="24"/>
          <w:szCs w:val="24"/>
        </w:rPr>
        <w:t xml:space="preserve"> Manager and </w:t>
      </w:r>
      <w:proofErr w:type="spellStart"/>
      <w:r>
        <w:rPr>
          <w:sz w:val="24"/>
          <w:szCs w:val="24"/>
        </w:rPr>
        <w:t>Celerra</w:t>
      </w:r>
      <w:proofErr w:type="spellEnd"/>
      <w:r>
        <w:rPr>
          <w:sz w:val="24"/>
          <w:szCs w:val="24"/>
        </w:rPr>
        <w:t xml:space="preserve"> CLI</w:t>
      </w:r>
    </w:p>
    <w:p w:rsidR="005E27EC" w:rsidRDefault="00956A70">
      <w:pPr>
        <w:ind w:left="982"/>
        <w:rPr>
          <w:sz w:val="24"/>
          <w:szCs w:val="24"/>
        </w:rPr>
      </w:pPr>
      <w:r>
        <w:rPr>
          <w:sz w:val="24"/>
          <w:szCs w:val="24"/>
        </w:rPr>
        <w:t xml:space="preserve">•       Hands on &amp; training experience on </w:t>
      </w:r>
      <w:proofErr w:type="spellStart"/>
      <w:r>
        <w:rPr>
          <w:sz w:val="24"/>
          <w:szCs w:val="24"/>
        </w:rPr>
        <w:t>Ansible</w:t>
      </w:r>
      <w:proofErr w:type="spellEnd"/>
    </w:p>
    <w:p w:rsidR="005E27EC" w:rsidRDefault="00956A70">
      <w:pPr>
        <w:tabs>
          <w:tab w:val="left" w:pos="1480"/>
        </w:tabs>
        <w:ind w:left="1522" w:right="672" w:hanging="540"/>
        <w:rPr>
          <w:sz w:val="24"/>
          <w:szCs w:val="24"/>
        </w:rPr>
      </w:pPr>
      <w:r>
        <w:rPr>
          <w:sz w:val="24"/>
          <w:szCs w:val="24"/>
        </w:rPr>
        <w:t>•</w:t>
      </w:r>
      <w:r>
        <w:rPr>
          <w:sz w:val="24"/>
          <w:szCs w:val="24"/>
        </w:rPr>
        <w:tab/>
        <w:t>Expertise on VNX Block Storage Provisioning and Management, Configuring RAID Groups and LUNs, configuring storage pools and creating thick/thin LUNs, LUN Migration, Configuring FAST-VP, Configuring FAST Cache</w:t>
      </w:r>
    </w:p>
    <w:p w:rsidR="005E27EC" w:rsidRDefault="00956A70">
      <w:pPr>
        <w:tabs>
          <w:tab w:val="left" w:pos="1480"/>
        </w:tabs>
        <w:spacing w:before="3" w:line="260" w:lineRule="exact"/>
        <w:ind w:left="1462" w:right="850" w:hanging="480"/>
        <w:rPr>
          <w:sz w:val="24"/>
          <w:szCs w:val="24"/>
        </w:rPr>
      </w:pPr>
      <w:r>
        <w:rPr>
          <w:sz w:val="24"/>
          <w:szCs w:val="24"/>
        </w:rPr>
        <w:t>•</w:t>
      </w:r>
      <w:r>
        <w:rPr>
          <w:sz w:val="24"/>
          <w:szCs w:val="24"/>
        </w:rPr>
        <w:tab/>
      </w:r>
      <w:r>
        <w:rPr>
          <w:sz w:val="24"/>
          <w:szCs w:val="24"/>
        </w:rPr>
        <w:tab/>
        <w:t xml:space="preserve">Proficient in using Cisco Fabric Manager and Brocade </w:t>
      </w:r>
      <w:proofErr w:type="spellStart"/>
      <w:r>
        <w:rPr>
          <w:sz w:val="24"/>
          <w:szCs w:val="24"/>
        </w:rPr>
        <w:t>WebTools</w:t>
      </w:r>
      <w:proofErr w:type="spellEnd"/>
      <w:r>
        <w:rPr>
          <w:sz w:val="24"/>
          <w:szCs w:val="24"/>
        </w:rPr>
        <w:t xml:space="preserve"> /</w:t>
      </w:r>
      <w:proofErr w:type="spellStart"/>
      <w:r>
        <w:rPr>
          <w:sz w:val="24"/>
          <w:szCs w:val="24"/>
        </w:rPr>
        <w:t>CLI.Experience</w:t>
      </w:r>
      <w:proofErr w:type="spellEnd"/>
      <w:r>
        <w:rPr>
          <w:sz w:val="24"/>
          <w:szCs w:val="24"/>
        </w:rPr>
        <w:t xml:space="preserve"> and involvement in Installation, configuration and administration of </w:t>
      </w:r>
      <w:proofErr w:type="spellStart"/>
      <w:r>
        <w:rPr>
          <w:sz w:val="24"/>
          <w:szCs w:val="24"/>
        </w:rPr>
        <w:t>PowerPath</w:t>
      </w:r>
      <w:proofErr w:type="spellEnd"/>
      <w:r>
        <w:rPr>
          <w:sz w:val="24"/>
          <w:szCs w:val="24"/>
        </w:rPr>
        <w:t xml:space="preserve"> on UNIX and Windows servers for Path Failover and Load Balancing</w:t>
      </w:r>
    </w:p>
    <w:p w:rsidR="005E27EC" w:rsidRDefault="00956A70">
      <w:pPr>
        <w:spacing w:line="260" w:lineRule="exact"/>
        <w:ind w:left="982"/>
        <w:rPr>
          <w:sz w:val="24"/>
          <w:szCs w:val="24"/>
        </w:rPr>
      </w:pPr>
      <w:r>
        <w:rPr>
          <w:sz w:val="24"/>
          <w:szCs w:val="24"/>
        </w:rPr>
        <w:t>•       Installed and Configured iSCSI, Fiber Channel, TCP/IP protocols with in SAN/NAS environments</w:t>
      </w:r>
    </w:p>
    <w:p w:rsidR="005E27EC" w:rsidRDefault="00956A70">
      <w:pPr>
        <w:ind w:left="982"/>
        <w:rPr>
          <w:sz w:val="24"/>
          <w:szCs w:val="24"/>
        </w:rPr>
      </w:pPr>
      <w:r>
        <w:rPr>
          <w:sz w:val="24"/>
          <w:szCs w:val="24"/>
        </w:rPr>
        <w:t>•       Deploying and maintaining Micro services using Docker.</w:t>
      </w:r>
    </w:p>
    <w:p w:rsidR="005E27EC" w:rsidRDefault="00956A70">
      <w:pPr>
        <w:ind w:left="982"/>
        <w:rPr>
          <w:sz w:val="24"/>
          <w:szCs w:val="24"/>
        </w:rPr>
      </w:pPr>
      <w:r>
        <w:rPr>
          <w:sz w:val="24"/>
          <w:szCs w:val="24"/>
        </w:rPr>
        <w:t xml:space="preserve">•       Experienced with automating release process using Maven, Jenkins, and </w:t>
      </w:r>
      <w:proofErr w:type="spellStart"/>
      <w:r>
        <w:rPr>
          <w:sz w:val="24"/>
          <w:szCs w:val="24"/>
        </w:rPr>
        <w:t>Jiraas</w:t>
      </w:r>
      <w:proofErr w:type="spellEnd"/>
      <w:r>
        <w:rPr>
          <w:sz w:val="24"/>
          <w:szCs w:val="24"/>
        </w:rPr>
        <w:t xml:space="preserve"> tools in diversified project</w:t>
      </w:r>
    </w:p>
    <w:p w:rsidR="005E27EC" w:rsidRDefault="00956A70">
      <w:pPr>
        <w:ind w:left="1462"/>
        <w:rPr>
          <w:sz w:val="24"/>
          <w:szCs w:val="24"/>
        </w:rPr>
      </w:pPr>
      <w:r>
        <w:rPr>
          <w:sz w:val="24"/>
          <w:szCs w:val="24"/>
        </w:rPr>
        <w:t>Environment.</w:t>
      </w:r>
    </w:p>
    <w:p w:rsidR="005E27EC" w:rsidRDefault="00956A70">
      <w:pPr>
        <w:ind w:left="982"/>
        <w:rPr>
          <w:sz w:val="24"/>
          <w:szCs w:val="24"/>
        </w:rPr>
      </w:pPr>
      <w:r>
        <w:rPr>
          <w:sz w:val="24"/>
          <w:szCs w:val="24"/>
        </w:rPr>
        <w:t>•       Experience in design and implementation of High availability &amp;Disaster Recovery Solutions for</w:t>
      </w:r>
    </w:p>
    <w:p w:rsidR="005E27EC" w:rsidRDefault="00956A70">
      <w:pPr>
        <w:ind w:left="1462"/>
        <w:rPr>
          <w:sz w:val="24"/>
          <w:szCs w:val="24"/>
        </w:rPr>
      </w:pPr>
      <w:r>
        <w:rPr>
          <w:sz w:val="24"/>
          <w:szCs w:val="24"/>
        </w:rPr>
        <w:t>SAN/NAS Environments</w:t>
      </w:r>
    </w:p>
    <w:p w:rsidR="005E27EC" w:rsidRDefault="00956A70">
      <w:pPr>
        <w:ind w:left="982"/>
        <w:rPr>
          <w:sz w:val="24"/>
          <w:szCs w:val="24"/>
        </w:rPr>
      </w:pPr>
      <w:r>
        <w:rPr>
          <w:sz w:val="24"/>
          <w:szCs w:val="24"/>
        </w:rPr>
        <w:t>•       Expertise in multi-vendor operating systems which includes Solaris, Linux, AIX and WINDOWS.</w:t>
      </w:r>
    </w:p>
    <w:p w:rsidR="005E27EC" w:rsidRDefault="00956A70">
      <w:pPr>
        <w:ind w:left="982"/>
        <w:rPr>
          <w:sz w:val="24"/>
          <w:szCs w:val="24"/>
        </w:rPr>
      </w:pPr>
      <w:r>
        <w:rPr>
          <w:sz w:val="24"/>
          <w:szCs w:val="24"/>
        </w:rPr>
        <w:t>•       Requirement analysis and propose the best possible solution to clients</w:t>
      </w:r>
    </w:p>
    <w:p w:rsidR="005E27EC" w:rsidRDefault="00956A70">
      <w:pPr>
        <w:tabs>
          <w:tab w:val="left" w:pos="1480"/>
        </w:tabs>
        <w:ind w:left="1462" w:right="731" w:hanging="480"/>
        <w:rPr>
          <w:sz w:val="24"/>
          <w:szCs w:val="24"/>
        </w:rPr>
      </w:pPr>
      <w:r>
        <w:rPr>
          <w:sz w:val="24"/>
          <w:szCs w:val="24"/>
        </w:rPr>
        <w:t>•</w:t>
      </w:r>
      <w:r>
        <w:rPr>
          <w:sz w:val="24"/>
          <w:szCs w:val="24"/>
        </w:rPr>
        <w:tab/>
      </w:r>
      <w:r>
        <w:rPr>
          <w:sz w:val="24"/>
          <w:szCs w:val="24"/>
        </w:rPr>
        <w:tab/>
        <w:t xml:space="preserve">Hands on experience in Virtualization with VMware vSphere, </w:t>
      </w:r>
      <w:proofErr w:type="spellStart"/>
      <w:r>
        <w:rPr>
          <w:sz w:val="24"/>
          <w:szCs w:val="24"/>
        </w:rPr>
        <w:t>ESXi</w:t>
      </w:r>
      <w:proofErr w:type="spellEnd"/>
      <w:r>
        <w:rPr>
          <w:sz w:val="24"/>
          <w:szCs w:val="24"/>
        </w:rPr>
        <w:t xml:space="preserve"> 5.0/ESXi4.1 and, ESX 3.X servers, </w:t>
      </w:r>
      <w:proofErr w:type="spellStart"/>
      <w:r>
        <w:rPr>
          <w:sz w:val="24"/>
          <w:szCs w:val="24"/>
        </w:rPr>
        <w:t>vCenter</w:t>
      </w:r>
      <w:proofErr w:type="spellEnd"/>
      <w:r>
        <w:rPr>
          <w:sz w:val="24"/>
          <w:szCs w:val="24"/>
        </w:rPr>
        <w:t xml:space="preserve"> server 2.5, 4.0andvCenter Converter</w:t>
      </w:r>
    </w:p>
    <w:p w:rsidR="005E27EC" w:rsidRDefault="00D77B13">
      <w:pPr>
        <w:ind w:left="982"/>
        <w:rPr>
          <w:sz w:val="24"/>
          <w:szCs w:val="24"/>
        </w:rPr>
      </w:pPr>
      <w:r>
        <w:pict>
          <v:group id="_x0000_s1047" style="position:absolute;left:0;text-align:left;margin-left:32.95pt;margin-top:169.55pt;width:560.75pt;height:538.75pt;z-index:-251660288;mso-position-horizontal-relative:page;mso-position-vertical-relative:page" coordorigin="659,3391" coordsize="11215,10775">
            <v:shape id="_x0000_s1051" style="position:absolute;left:670;top:3401;width:11194;height:0" coordorigin="670,3401" coordsize="11194,0" path="m670,3401r11193,e" filled="f" strokeweight=".58pt">
              <v:path arrowok="t"/>
            </v:shape>
            <v:shape id="_x0000_s1050" style="position:absolute;left:665;top:3396;width:0;height:10763" coordorigin="665,3396" coordsize="0,10763" path="m665,3396r,10764e" filled="f" strokeweight=".58pt">
              <v:path arrowok="t"/>
            </v:shape>
            <v:shape id="_x0000_s1049" style="position:absolute;left:670;top:14155;width:11194;height:0" coordorigin="670,14155" coordsize="11194,0" path="m670,14155r11193,e" filled="f" strokeweight=".58pt">
              <v:path arrowok="t"/>
            </v:shape>
            <v:shape id="_x0000_s1048" style="position:absolute;left:11868;top:3396;width:0;height:10763" coordorigin="11868,3396" coordsize="0,10763" path="m11868,3396r,10764e" filled="f" strokeweight=".58pt">
              <v:path arrowok="t"/>
            </v:shape>
            <w10:wrap anchorx="page" anchory="page"/>
          </v:group>
        </w:pict>
      </w:r>
      <w:r w:rsidR="00956A70">
        <w:rPr>
          <w:sz w:val="24"/>
          <w:szCs w:val="24"/>
        </w:rPr>
        <w:t xml:space="preserve">•       Experience </w:t>
      </w:r>
      <w:proofErr w:type="spellStart"/>
      <w:r w:rsidR="00956A70">
        <w:rPr>
          <w:sz w:val="24"/>
          <w:szCs w:val="24"/>
        </w:rPr>
        <w:t>Poweredge</w:t>
      </w:r>
      <w:proofErr w:type="spellEnd"/>
      <w:r w:rsidR="00956A70">
        <w:rPr>
          <w:sz w:val="24"/>
          <w:szCs w:val="24"/>
        </w:rPr>
        <w:t xml:space="preserve"> and HP servers using Custom and </w:t>
      </w:r>
      <w:proofErr w:type="spellStart"/>
      <w:r w:rsidR="00956A70">
        <w:rPr>
          <w:sz w:val="24"/>
          <w:szCs w:val="24"/>
        </w:rPr>
        <w:t>kickstart</w:t>
      </w:r>
      <w:proofErr w:type="spellEnd"/>
      <w:r w:rsidR="00956A70">
        <w:rPr>
          <w:sz w:val="24"/>
          <w:szCs w:val="24"/>
        </w:rPr>
        <w:t xml:space="preserve"> installation and Interactive Installation</w:t>
      </w:r>
    </w:p>
    <w:p w:rsidR="005E27EC" w:rsidRDefault="00956A70">
      <w:pPr>
        <w:ind w:left="982"/>
        <w:rPr>
          <w:sz w:val="24"/>
          <w:szCs w:val="24"/>
        </w:rPr>
      </w:pPr>
      <w:r>
        <w:rPr>
          <w:sz w:val="24"/>
          <w:szCs w:val="24"/>
        </w:rPr>
        <w:t>•       Experience in Upgrading, Migration, Backup, Disaster Recovery, Performance monitoring and Fine</w:t>
      </w:r>
    </w:p>
    <w:p w:rsidR="005E27EC" w:rsidRDefault="00956A70">
      <w:pPr>
        <w:ind w:left="1462"/>
        <w:rPr>
          <w:sz w:val="24"/>
          <w:szCs w:val="24"/>
        </w:rPr>
      </w:pPr>
      <w:r>
        <w:rPr>
          <w:sz w:val="24"/>
          <w:szCs w:val="24"/>
        </w:rPr>
        <w:t>-tuning of systems running various Linux platforms</w:t>
      </w:r>
    </w:p>
    <w:p w:rsidR="005E27EC" w:rsidRDefault="00956A70">
      <w:pPr>
        <w:ind w:left="982"/>
        <w:rPr>
          <w:sz w:val="24"/>
          <w:szCs w:val="24"/>
        </w:rPr>
      </w:pPr>
      <w:r>
        <w:rPr>
          <w:sz w:val="24"/>
          <w:szCs w:val="24"/>
        </w:rPr>
        <w:t>•       Upgraded servers using RPM Package Manager and Yum</w:t>
      </w:r>
    </w:p>
    <w:p w:rsidR="005E27EC" w:rsidRDefault="00956A70">
      <w:pPr>
        <w:ind w:left="982"/>
        <w:rPr>
          <w:sz w:val="24"/>
          <w:szCs w:val="24"/>
        </w:rPr>
      </w:pPr>
      <w:r>
        <w:rPr>
          <w:sz w:val="24"/>
          <w:szCs w:val="24"/>
        </w:rPr>
        <w:t>•       Strong technical background in Logical Volume Manager (LVM) and logical partitioning</w:t>
      </w:r>
    </w:p>
    <w:p w:rsidR="005E27EC" w:rsidRDefault="00956A70">
      <w:pPr>
        <w:ind w:left="982"/>
        <w:rPr>
          <w:sz w:val="24"/>
          <w:szCs w:val="24"/>
        </w:rPr>
      </w:pPr>
      <w:r>
        <w:rPr>
          <w:sz w:val="24"/>
          <w:szCs w:val="24"/>
        </w:rPr>
        <w:t>•       Experience installing backup software on Linux and UNIX servers</w:t>
      </w:r>
    </w:p>
    <w:p w:rsidR="005E27EC" w:rsidRDefault="00956A70">
      <w:pPr>
        <w:ind w:left="982"/>
        <w:rPr>
          <w:sz w:val="24"/>
          <w:szCs w:val="24"/>
        </w:rPr>
      </w:pPr>
      <w:r>
        <w:rPr>
          <w:sz w:val="24"/>
          <w:szCs w:val="24"/>
        </w:rPr>
        <w:t>•       Involved in developing custom images on Cloud using AWS Images and on VMWare ESX using</w:t>
      </w:r>
    </w:p>
    <w:p w:rsidR="005E27EC" w:rsidRDefault="00956A70">
      <w:pPr>
        <w:ind w:left="1462"/>
        <w:rPr>
          <w:sz w:val="24"/>
          <w:szCs w:val="24"/>
        </w:rPr>
      </w:pPr>
      <w:r>
        <w:rPr>
          <w:sz w:val="24"/>
          <w:szCs w:val="24"/>
        </w:rPr>
        <w:t>Templates and involved in building physical servers</w:t>
      </w:r>
    </w:p>
    <w:p w:rsidR="005E27EC" w:rsidRDefault="00956A70">
      <w:pPr>
        <w:tabs>
          <w:tab w:val="left" w:pos="1480"/>
        </w:tabs>
        <w:ind w:left="1462" w:right="480" w:hanging="480"/>
        <w:rPr>
          <w:sz w:val="24"/>
          <w:szCs w:val="24"/>
        </w:rPr>
      </w:pPr>
      <w:r>
        <w:rPr>
          <w:sz w:val="24"/>
          <w:szCs w:val="24"/>
        </w:rPr>
        <w:t>•</w:t>
      </w:r>
      <w:r>
        <w:rPr>
          <w:sz w:val="24"/>
          <w:szCs w:val="24"/>
        </w:rPr>
        <w:tab/>
      </w:r>
      <w:r>
        <w:rPr>
          <w:sz w:val="24"/>
          <w:szCs w:val="24"/>
        </w:rPr>
        <w:tab/>
        <w:t>Involved in health check of servers after patching / rebooting and checked all the services of Linux servers on AWS Cloud and also physical servers</w:t>
      </w:r>
    </w:p>
    <w:p w:rsidR="005E27EC" w:rsidRDefault="00956A70">
      <w:pPr>
        <w:ind w:left="982"/>
        <w:rPr>
          <w:sz w:val="24"/>
          <w:szCs w:val="24"/>
        </w:rPr>
      </w:pPr>
      <w:r>
        <w:rPr>
          <w:sz w:val="24"/>
          <w:szCs w:val="24"/>
        </w:rPr>
        <w:t>•       Worked on Popular Application Services like Amazon Simple Queue Service (SQS) and Simple</w:t>
      </w:r>
    </w:p>
    <w:p w:rsidR="005E27EC" w:rsidRDefault="005E27EC">
      <w:pPr>
        <w:spacing w:before="16" w:line="260" w:lineRule="exact"/>
        <w:rPr>
          <w:sz w:val="26"/>
          <w:szCs w:val="26"/>
        </w:rPr>
      </w:pPr>
    </w:p>
    <w:p w:rsidR="005E27EC" w:rsidRDefault="00956A70">
      <w:pPr>
        <w:ind w:left="982"/>
        <w:rPr>
          <w:sz w:val="24"/>
          <w:szCs w:val="24"/>
        </w:rPr>
      </w:pPr>
      <w:proofErr w:type="spellStart"/>
      <w:r>
        <w:rPr>
          <w:sz w:val="24"/>
          <w:szCs w:val="24"/>
        </w:rPr>
        <w:t>WorkFlow</w:t>
      </w:r>
      <w:proofErr w:type="spellEnd"/>
      <w:r>
        <w:rPr>
          <w:sz w:val="24"/>
          <w:szCs w:val="24"/>
        </w:rPr>
        <w:t xml:space="preserve"> </w:t>
      </w:r>
      <w:proofErr w:type="gramStart"/>
      <w:r>
        <w:rPr>
          <w:sz w:val="24"/>
          <w:szCs w:val="24"/>
        </w:rPr>
        <w:t>Service(</w:t>
      </w:r>
      <w:proofErr w:type="gramEnd"/>
      <w:r>
        <w:rPr>
          <w:sz w:val="24"/>
          <w:szCs w:val="24"/>
        </w:rPr>
        <w:t>SWS)</w:t>
      </w:r>
    </w:p>
    <w:p w:rsidR="005E27EC" w:rsidRDefault="00956A70">
      <w:pPr>
        <w:ind w:left="982"/>
        <w:rPr>
          <w:sz w:val="24"/>
          <w:szCs w:val="24"/>
        </w:rPr>
      </w:pPr>
      <w:r>
        <w:rPr>
          <w:sz w:val="24"/>
          <w:szCs w:val="24"/>
        </w:rPr>
        <w:t>•       Created documentation for customer environments, processes, technical training and support procedures</w:t>
      </w:r>
    </w:p>
    <w:p w:rsidR="005E27EC" w:rsidRDefault="00956A70">
      <w:pPr>
        <w:ind w:left="982"/>
        <w:rPr>
          <w:sz w:val="24"/>
          <w:szCs w:val="24"/>
        </w:rPr>
      </w:pPr>
      <w:r>
        <w:rPr>
          <w:sz w:val="24"/>
          <w:szCs w:val="24"/>
        </w:rPr>
        <w:t xml:space="preserve">•       Experience in identifying and analyzing technical issues and troubleshooting </w:t>
      </w:r>
      <w:proofErr w:type="spellStart"/>
      <w:r>
        <w:rPr>
          <w:sz w:val="24"/>
          <w:szCs w:val="24"/>
        </w:rPr>
        <w:t>themCloud</w:t>
      </w:r>
      <w:proofErr w:type="spellEnd"/>
      <w:r>
        <w:rPr>
          <w:sz w:val="24"/>
          <w:szCs w:val="24"/>
        </w:rPr>
        <w:t xml:space="preserve"> Technology</w:t>
      </w:r>
    </w:p>
    <w:p w:rsidR="005E27EC" w:rsidRDefault="00956A70">
      <w:pPr>
        <w:ind w:left="948" w:right="806" w:firstLine="514"/>
        <w:rPr>
          <w:sz w:val="24"/>
          <w:szCs w:val="24"/>
        </w:rPr>
      </w:pPr>
      <w:r>
        <w:rPr>
          <w:sz w:val="24"/>
          <w:szCs w:val="24"/>
        </w:rPr>
        <w:t xml:space="preserve">AWS, Azure, Automation tool like Jenkins </w:t>
      </w:r>
      <w:proofErr w:type="spellStart"/>
      <w:r>
        <w:rPr>
          <w:sz w:val="24"/>
          <w:szCs w:val="24"/>
        </w:rPr>
        <w:t>Kubernates</w:t>
      </w:r>
      <w:proofErr w:type="spellEnd"/>
      <w:r>
        <w:rPr>
          <w:sz w:val="24"/>
          <w:szCs w:val="24"/>
        </w:rPr>
        <w:t xml:space="preserve"> Chef includes Conceptualization &amp; Defining IT Strategies,</w:t>
      </w:r>
    </w:p>
    <w:p w:rsidR="005E27EC" w:rsidRDefault="00956A70">
      <w:pPr>
        <w:ind w:left="1462" w:right="982"/>
        <w:rPr>
          <w:sz w:val="24"/>
          <w:szCs w:val="24"/>
        </w:rPr>
        <w:sectPr w:rsidR="005E27EC">
          <w:type w:val="continuous"/>
          <w:pgSz w:w="12240" w:h="15840"/>
          <w:pgMar w:top="1220" w:right="0" w:bottom="280" w:left="0" w:header="720" w:footer="720" w:gutter="0"/>
          <w:cols w:space="720"/>
        </w:sectPr>
      </w:pPr>
      <w:r>
        <w:rPr>
          <w:sz w:val="24"/>
          <w:szCs w:val="24"/>
        </w:rPr>
        <w:t xml:space="preserve">Policies &amp; Future Plans </w:t>
      </w:r>
      <w:proofErr w:type="spellStart"/>
      <w:r>
        <w:rPr>
          <w:sz w:val="24"/>
          <w:szCs w:val="24"/>
        </w:rPr>
        <w:t>tomeet</w:t>
      </w:r>
      <w:proofErr w:type="spellEnd"/>
      <w:r>
        <w:rPr>
          <w:sz w:val="24"/>
          <w:szCs w:val="24"/>
        </w:rPr>
        <w:t xml:space="preserve"> &amp; fulfil the Business Growth needs; IT Capex and </w:t>
      </w:r>
      <w:proofErr w:type="spellStart"/>
      <w:r>
        <w:rPr>
          <w:sz w:val="24"/>
          <w:szCs w:val="24"/>
        </w:rPr>
        <w:t>Opex</w:t>
      </w:r>
      <w:proofErr w:type="spellEnd"/>
      <w:r>
        <w:rPr>
          <w:sz w:val="24"/>
          <w:szCs w:val="24"/>
        </w:rPr>
        <w:t xml:space="preserve"> Budgeting &amp; Monitoring; Enterprise Solution/Application Development/Customization &amp; Implementation Project</w:t>
      </w:r>
    </w:p>
    <w:p w:rsidR="005E27EC" w:rsidRDefault="005E27EC">
      <w:pPr>
        <w:spacing w:before="8" w:line="160" w:lineRule="exact"/>
        <w:rPr>
          <w:sz w:val="17"/>
          <w:szCs w:val="17"/>
        </w:rPr>
      </w:pPr>
    </w:p>
    <w:p w:rsidR="005E27EC" w:rsidRDefault="00956A70">
      <w:pPr>
        <w:spacing w:before="29"/>
        <w:ind w:left="1462"/>
        <w:rPr>
          <w:sz w:val="24"/>
          <w:szCs w:val="24"/>
        </w:rPr>
      </w:pPr>
      <w:r>
        <w:rPr>
          <w:sz w:val="24"/>
          <w:szCs w:val="24"/>
        </w:rPr>
        <w:t>Management, Strong Functional Knowledge Logistics. Cargo, Retail, FMCG.</w:t>
      </w:r>
    </w:p>
    <w:p w:rsidR="005E27EC" w:rsidRDefault="00956A70">
      <w:pPr>
        <w:ind w:left="948" w:right="457" w:firstLine="34"/>
        <w:rPr>
          <w:sz w:val="24"/>
          <w:szCs w:val="24"/>
        </w:rPr>
      </w:pPr>
      <w:r>
        <w:rPr>
          <w:sz w:val="24"/>
          <w:szCs w:val="24"/>
        </w:rPr>
        <w:t>•       Special proficiencies include Technical Knowledge on Client-Server architecture, Security Management, Wide and Local Area Networking Design and Implementation; Planning, Documentation &amp; Management of Disaster Recovery &amp; Business Continuity along with Process &amp; Methods in IT Services; It Risk identification &amp; Mitigation</w:t>
      </w:r>
    </w:p>
    <w:p w:rsidR="005E27EC" w:rsidRDefault="00956A70">
      <w:pPr>
        <w:ind w:left="948" w:right="806" w:firstLine="34"/>
        <w:rPr>
          <w:sz w:val="24"/>
          <w:szCs w:val="24"/>
        </w:rPr>
      </w:pPr>
      <w:r>
        <w:rPr>
          <w:sz w:val="24"/>
          <w:szCs w:val="24"/>
        </w:rPr>
        <w:t xml:space="preserve">•       Automation Tool includes testing and automation of IT Infrastructure using </w:t>
      </w:r>
      <w:proofErr w:type="gramStart"/>
      <w:r>
        <w:rPr>
          <w:sz w:val="24"/>
          <w:szCs w:val="24"/>
        </w:rPr>
        <w:t>Jenkins ,</w:t>
      </w:r>
      <w:proofErr w:type="gramEnd"/>
      <w:r>
        <w:rPr>
          <w:sz w:val="24"/>
          <w:szCs w:val="24"/>
        </w:rPr>
        <w:t xml:space="preserve"> </w:t>
      </w:r>
      <w:proofErr w:type="spellStart"/>
      <w:r>
        <w:rPr>
          <w:sz w:val="24"/>
          <w:szCs w:val="24"/>
        </w:rPr>
        <w:t>Kubernates</w:t>
      </w:r>
      <w:proofErr w:type="spellEnd"/>
      <w:r>
        <w:rPr>
          <w:sz w:val="24"/>
          <w:szCs w:val="24"/>
        </w:rPr>
        <w:t xml:space="preserve">, Chef and </w:t>
      </w:r>
      <w:proofErr w:type="spellStart"/>
      <w:r>
        <w:rPr>
          <w:sz w:val="24"/>
          <w:szCs w:val="24"/>
        </w:rPr>
        <w:t>Ansible</w:t>
      </w:r>
      <w:proofErr w:type="spellEnd"/>
    </w:p>
    <w:p w:rsidR="005E27EC" w:rsidRDefault="00956A70">
      <w:pPr>
        <w:ind w:left="982"/>
        <w:rPr>
          <w:sz w:val="24"/>
          <w:szCs w:val="24"/>
        </w:rPr>
      </w:pPr>
      <w:r>
        <w:rPr>
          <w:sz w:val="24"/>
          <w:szCs w:val="24"/>
        </w:rPr>
        <w:t xml:space="preserve">•       Cloud Competence Full lifecycle implementation, </w:t>
      </w:r>
      <w:proofErr w:type="gramStart"/>
      <w:r>
        <w:rPr>
          <w:sz w:val="24"/>
          <w:szCs w:val="24"/>
        </w:rPr>
        <w:t>integration ,</w:t>
      </w:r>
      <w:proofErr w:type="gramEnd"/>
      <w:r>
        <w:rPr>
          <w:sz w:val="24"/>
          <w:szCs w:val="24"/>
        </w:rPr>
        <w:t xml:space="preserve"> migration to Amazon Web Service Public</w:t>
      </w:r>
    </w:p>
    <w:p w:rsidR="005E27EC" w:rsidRDefault="00956A70">
      <w:pPr>
        <w:ind w:left="948"/>
        <w:rPr>
          <w:sz w:val="24"/>
          <w:szCs w:val="24"/>
        </w:rPr>
      </w:pPr>
      <w:r>
        <w:rPr>
          <w:sz w:val="24"/>
          <w:szCs w:val="24"/>
        </w:rPr>
        <w:t>Cloud</w:t>
      </w:r>
    </w:p>
    <w:p w:rsidR="005E27EC" w:rsidRDefault="00956A70">
      <w:pPr>
        <w:ind w:left="948" w:right="494" w:firstLine="34"/>
        <w:rPr>
          <w:sz w:val="24"/>
          <w:szCs w:val="24"/>
        </w:rPr>
      </w:pPr>
      <w:r>
        <w:rPr>
          <w:sz w:val="24"/>
          <w:szCs w:val="24"/>
        </w:rPr>
        <w:t>•       Extensive experience &amp; expertise in ERP Solution Implementation (with one full cycle project implementations and enhancing modules of existing Project) through Business Process Study (AS IS), Functional Specification Development (TO BE), GAP Analysis, Change Finalization (Customization/Enhancements), Risk Mitigation, Solution Development &amp; Implementation Management, UAT, Training &amp; Support</w:t>
      </w:r>
    </w:p>
    <w:p w:rsidR="005E27EC" w:rsidRDefault="00D77B13">
      <w:pPr>
        <w:spacing w:before="3" w:line="260" w:lineRule="exact"/>
        <w:ind w:left="948" w:right="922" w:firstLine="34"/>
        <w:rPr>
          <w:sz w:val="24"/>
          <w:szCs w:val="24"/>
        </w:rPr>
      </w:pPr>
      <w:r>
        <w:pict>
          <v:group id="_x0000_s1042" style="position:absolute;left:0;text-align:left;margin-left:32.95pt;margin-top:71.7pt;width:560.75pt;height:470.8pt;z-index:-251659264;mso-position-horizontal-relative:page;mso-position-vertical-relative:page" coordorigin="659,1434" coordsize="11215,9416">
            <v:shape id="_x0000_s1046" style="position:absolute;left:670;top:1445;width:11194;height:0" coordorigin="670,1445" coordsize="11194,0" path="m670,1445r11193,e" filled="f" strokeweight=".58pt">
              <v:path arrowok="t"/>
            </v:shape>
            <v:shape id="_x0000_s1045" style="position:absolute;left:665;top:1440;width:0;height:9405" coordorigin="665,1440" coordsize="0,9405" path="m665,1440r,9405e" filled="f" strokeweight=".58pt">
              <v:path arrowok="t"/>
            </v:shape>
            <v:shape id="_x0000_s1044" style="position:absolute;left:670;top:10840;width:11194;height:0" coordorigin="670,10840" coordsize="11194,0" path="m670,10840r11193,e" filled="f" strokeweight=".58pt">
              <v:path arrowok="t"/>
            </v:shape>
            <v:shape id="_x0000_s1043" style="position:absolute;left:11868;top:1440;width:0;height:9405" coordorigin="11868,1440" coordsize="0,9405" path="m11868,1440r,9405e" filled="f" strokeweight=".58pt">
              <v:path arrowok="t"/>
            </v:shape>
            <w10:wrap anchorx="page" anchory="page"/>
          </v:group>
        </w:pict>
      </w:r>
      <w:r w:rsidR="00956A70">
        <w:rPr>
          <w:sz w:val="24"/>
          <w:szCs w:val="24"/>
        </w:rPr>
        <w:t>•       Similar proficiency in Projec</w:t>
      </w:r>
      <w:bookmarkStart w:id="0" w:name="_GoBack"/>
      <w:bookmarkEnd w:id="0"/>
      <w:r w:rsidR="00956A70">
        <w:rPr>
          <w:sz w:val="24"/>
          <w:szCs w:val="24"/>
        </w:rPr>
        <w:t>t Life Cycle Management involving Project Initiation, Business Function Study, Requirement Finalization, Project Scoping, Task Break down, Effort &amp; Time Estimation, Costing &amp; Project Budgeting, Resource Allocation, Scheduling, Risk Management and Execution Control Planning, Timely &amp; Quality Delivery</w:t>
      </w:r>
    </w:p>
    <w:p w:rsidR="005E27EC" w:rsidRDefault="00956A70">
      <w:pPr>
        <w:spacing w:line="260" w:lineRule="exact"/>
        <w:ind w:left="948" w:right="996" w:firstLine="34"/>
        <w:rPr>
          <w:sz w:val="24"/>
          <w:szCs w:val="24"/>
        </w:rPr>
      </w:pPr>
      <w:r>
        <w:rPr>
          <w:sz w:val="24"/>
          <w:szCs w:val="24"/>
        </w:rPr>
        <w:t>•       Long track record of IT Service Management expertise through Network Management Service, Centralized Management for Complex IT and Network Operations, ERP Production &amp; Service Support, Centrally Coordinated User Access Management to Back-end Applications, Information/Network Security Management, Database Administration, Physical and Logical Network Connectivity monitoring</w:t>
      </w:r>
    </w:p>
    <w:p w:rsidR="005E27EC" w:rsidRDefault="00956A70">
      <w:pPr>
        <w:spacing w:line="260" w:lineRule="exact"/>
        <w:ind w:left="948" w:right="532" w:firstLine="34"/>
        <w:rPr>
          <w:sz w:val="24"/>
          <w:szCs w:val="24"/>
        </w:rPr>
      </w:pPr>
      <w:r>
        <w:rPr>
          <w:sz w:val="24"/>
          <w:szCs w:val="24"/>
        </w:rPr>
        <w:t>•       Expertise in Information Risk Management (IRM) through Regular Review of System/Database/Applications, Vulnerability Assessment/Penetration Tests of Internet Interfaces, Availability/integrity/Confidentiality Assessment of Stored Information, Define &amp; Design Information Security</w:t>
      </w:r>
    </w:p>
    <w:p w:rsidR="005E27EC" w:rsidRDefault="00956A70">
      <w:pPr>
        <w:spacing w:line="260" w:lineRule="exact"/>
        <w:ind w:left="948"/>
        <w:rPr>
          <w:sz w:val="24"/>
          <w:szCs w:val="24"/>
        </w:rPr>
      </w:pPr>
      <w:r>
        <w:rPr>
          <w:sz w:val="24"/>
          <w:szCs w:val="24"/>
        </w:rPr>
        <w:t>Practices, Documentation of Risk Planning</w:t>
      </w:r>
    </w:p>
    <w:p w:rsidR="005E27EC" w:rsidRDefault="00956A70">
      <w:pPr>
        <w:ind w:left="948" w:right="591" w:firstLine="34"/>
        <w:rPr>
          <w:sz w:val="24"/>
          <w:szCs w:val="24"/>
        </w:rPr>
      </w:pPr>
      <w:r>
        <w:rPr>
          <w:sz w:val="24"/>
          <w:szCs w:val="24"/>
        </w:rPr>
        <w:t>•       Demonstrated Team Management skills including Planning, recruitment, tasking, delegation, monitoring, feedback, skill upgrade, competence management, career planning, motivation &amp; mentoring</w:t>
      </w:r>
    </w:p>
    <w:p w:rsidR="005E27EC" w:rsidRDefault="00956A70">
      <w:pPr>
        <w:ind w:left="948" w:right="646" w:firstLine="34"/>
        <w:rPr>
          <w:sz w:val="24"/>
          <w:szCs w:val="24"/>
        </w:rPr>
      </w:pPr>
      <w:r>
        <w:rPr>
          <w:sz w:val="24"/>
          <w:szCs w:val="24"/>
        </w:rPr>
        <w:t>•       Cohesive Team Player with Fast learning curve and strong analytical, decision making, problem solving, visualizing, negotiating, communication &amp; interpersonal skills</w:t>
      </w:r>
    </w:p>
    <w:p w:rsidR="005E27EC" w:rsidRDefault="00956A70">
      <w:pPr>
        <w:ind w:left="948" w:right="992" w:firstLine="34"/>
        <w:rPr>
          <w:sz w:val="24"/>
          <w:szCs w:val="24"/>
        </w:rPr>
      </w:pPr>
      <w:r>
        <w:rPr>
          <w:sz w:val="24"/>
          <w:szCs w:val="24"/>
        </w:rPr>
        <w:t xml:space="preserve">•       Implementation of Open Source application like SIP in Asterisk , Samba Server, HOT Spot Solution, Email Server in </w:t>
      </w:r>
      <w:proofErr w:type="spellStart"/>
      <w:r>
        <w:rPr>
          <w:sz w:val="24"/>
          <w:szCs w:val="24"/>
        </w:rPr>
        <w:t>Zimbra</w:t>
      </w:r>
      <w:proofErr w:type="spellEnd"/>
      <w:r>
        <w:rPr>
          <w:sz w:val="24"/>
          <w:szCs w:val="24"/>
        </w:rPr>
        <w:t xml:space="preserve"> , Firewall solution in Open Source Technology in </w:t>
      </w:r>
      <w:proofErr w:type="spellStart"/>
      <w:r>
        <w:rPr>
          <w:sz w:val="24"/>
          <w:szCs w:val="24"/>
        </w:rPr>
        <w:t>Smoothwall</w:t>
      </w:r>
      <w:proofErr w:type="spellEnd"/>
      <w:r>
        <w:rPr>
          <w:sz w:val="24"/>
          <w:szCs w:val="24"/>
        </w:rPr>
        <w:t>.</w:t>
      </w:r>
    </w:p>
    <w:p w:rsidR="005E27EC" w:rsidRDefault="005E27EC">
      <w:pPr>
        <w:spacing w:before="5" w:line="180" w:lineRule="exact"/>
        <w:rPr>
          <w:sz w:val="19"/>
          <w:szCs w:val="19"/>
        </w:rPr>
      </w:pPr>
    </w:p>
    <w:p w:rsidR="005E27EC" w:rsidRDefault="005E27EC">
      <w:pPr>
        <w:spacing w:line="200" w:lineRule="exact"/>
      </w:pPr>
    </w:p>
    <w:p w:rsidR="005E27EC" w:rsidRDefault="005E27EC">
      <w:pPr>
        <w:spacing w:line="200" w:lineRule="exact"/>
      </w:pPr>
    </w:p>
    <w:p w:rsidR="005E27EC" w:rsidRDefault="005E27EC">
      <w:pPr>
        <w:spacing w:line="200" w:lineRule="exact"/>
      </w:pPr>
    </w:p>
    <w:p w:rsidR="005E27EC" w:rsidRDefault="00956A70">
      <w:pPr>
        <w:spacing w:before="32"/>
        <w:ind w:left="736" w:right="9713"/>
        <w:jc w:val="center"/>
        <w:rPr>
          <w:sz w:val="22"/>
          <w:szCs w:val="22"/>
        </w:rPr>
      </w:pPr>
      <w:r>
        <w:rPr>
          <w:color w:val="006FC0"/>
          <w:sz w:val="22"/>
          <w:szCs w:val="22"/>
        </w:rPr>
        <w:t>Trainings delivered</w:t>
      </w:r>
    </w:p>
    <w:p w:rsidR="005E27EC" w:rsidRDefault="00956A70">
      <w:pPr>
        <w:spacing w:before="11"/>
        <w:ind w:left="1133"/>
        <w:rPr>
          <w:sz w:val="22"/>
          <w:szCs w:val="22"/>
        </w:rPr>
      </w:pPr>
      <w:proofErr w:type="gramStart"/>
      <w:r>
        <w:rPr>
          <w:rFonts w:ascii="Arial Unicode MS" w:eastAsia="Arial Unicode MS" w:hAnsi="Arial Unicode MS" w:cs="Arial Unicode MS"/>
          <w:sz w:val="22"/>
          <w:szCs w:val="22"/>
        </w:rPr>
        <w:t xml:space="preserve">  </w:t>
      </w:r>
      <w:r>
        <w:rPr>
          <w:sz w:val="22"/>
          <w:szCs w:val="22"/>
        </w:rPr>
        <w:t>BNP</w:t>
      </w:r>
      <w:proofErr w:type="gramEnd"/>
      <w:r>
        <w:rPr>
          <w:sz w:val="22"/>
          <w:szCs w:val="22"/>
        </w:rPr>
        <w:t xml:space="preserve"> Paribas</w:t>
      </w:r>
    </w:p>
    <w:p w:rsidR="005E27EC" w:rsidRDefault="00956A70">
      <w:pPr>
        <w:spacing w:before="14"/>
        <w:ind w:left="1133"/>
        <w:rPr>
          <w:sz w:val="22"/>
          <w:szCs w:val="22"/>
        </w:rPr>
      </w:pPr>
      <w:proofErr w:type="gramStart"/>
      <w:r>
        <w:rPr>
          <w:rFonts w:ascii="Arial Unicode MS" w:eastAsia="Arial Unicode MS" w:hAnsi="Arial Unicode MS" w:cs="Arial Unicode MS"/>
          <w:sz w:val="22"/>
          <w:szCs w:val="22"/>
        </w:rPr>
        <w:t xml:space="preserve">  </w:t>
      </w:r>
      <w:r>
        <w:rPr>
          <w:sz w:val="22"/>
          <w:szCs w:val="22"/>
        </w:rPr>
        <w:t>JP</w:t>
      </w:r>
      <w:proofErr w:type="gramEnd"/>
      <w:r>
        <w:rPr>
          <w:sz w:val="22"/>
          <w:szCs w:val="22"/>
        </w:rPr>
        <w:t xml:space="preserve"> Morgan</w:t>
      </w:r>
    </w:p>
    <w:p w:rsidR="005E27EC" w:rsidRDefault="00956A70">
      <w:pPr>
        <w:spacing w:before="13"/>
        <w:ind w:left="1133"/>
        <w:rPr>
          <w:sz w:val="22"/>
          <w:szCs w:val="22"/>
        </w:rPr>
      </w:pPr>
      <w:proofErr w:type="gramStart"/>
      <w:r>
        <w:rPr>
          <w:rFonts w:ascii="Arial Unicode MS" w:eastAsia="Arial Unicode MS" w:hAnsi="Arial Unicode MS" w:cs="Arial Unicode MS"/>
          <w:sz w:val="22"/>
          <w:szCs w:val="22"/>
        </w:rPr>
        <w:t xml:space="preserve">  </w:t>
      </w:r>
      <w:r>
        <w:rPr>
          <w:sz w:val="22"/>
          <w:szCs w:val="22"/>
        </w:rPr>
        <w:t>HARMAN</w:t>
      </w:r>
      <w:proofErr w:type="gramEnd"/>
    </w:p>
    <w:p w:rsidR="005E27EC" w:rsidRDefault="00956A70">
      <w:pPr>
        <w:spacing w:before="13"/>
        <w:ind w:left="1133"/>
        <w:rPr>
          <w:sz w:val="22"/>
          <w:szCs w:val="22"/>
        </w:rPr>
      </w:pPr>
      <w:proofErr w:type="gramStart"/>
      <w:r>
        <w:rPr>
          <w:rFonts w:ascii="Arial Unicode MS" w:eastAsia="Arial Unicode MS" w:hAnsi="Arial Unicode MS" w:cs="Arial Unicode MS"/>
          <w:sz w:val="22"/>
          <w:szCs w:val="22"/>
        </w:rPr>
        <w:t xml:space="preserve">  </w:t>
      </w:r>
      <w:proofErr w:type="spellStart"/>
      <w:r>
        <w:rPr>
          <w:sz w:val="22"/>
          <w:szCs w:val="22"/>
        </w:rPr>
        <w:t>Collabera</w:t>
      </w:r>
      <w:proofErr w:type="spellEnd"/>
      <w:proofErr w:type="gramEnd"/>
    </w:p>
    <w:p w:rsidR="005E27EC" w:rsidRDefault="00956A70">
      <w:pPr>
        <w:spacing w:before="13"/>
        <w:ind w:left="1133"/>
        <w:rPr>
          <w:sz w:val="22"/>
          <w:szCs w:val="22"/>
        </w:rPr>
      </w:pPr>
      <w:proofErr w:type="gramStart"/>
      <w:r>
        <w:rPr>
          <w:rFonts w:ascii="Arial Unicode MS" w:eastAsia="Arial Unicode MS" w:hAnsi="Arial Unicode MS" w:cs="Arial Unicode MS"/>
          <w:sz w:val="22"/>
          <w:szCs w:val="22"/>
        </w:rPr>
        <w:t xml:space="preserve">  </w:t>
      </w:r>
      <w:proofErr w:type="spellStart"/>
      <w:r>
        <w:rPr>
          <w:sz w:val="22"/>
          <w:szCs w:val="22"/>
        </w:rPr>
        <w:t>Mphasis</w:t>
      </w:r>
      <w:proofErr w:type="spellEnd"/>
      <w:proofErr w:type="gramEnd"/>
    </w:p>
    <w:p w:rsidR="005E27EC" w:rsidRDefault="00D77B13">
      <w:pPr>
        <w:spacing w:before="13"/>
        <w:ind w:left="1133"/>
        <w:rPr>
          <w:sz w:val="22"/>
          <w:szCs w:val="22"/>
        </w:rPr>
      </w:pPr>
      <w:r>
        <w:pict>
          <v:group id="_x0000_s1037" style="position:absolute;left:0;text-align:left;margin-left:32.95pt;margin-top:554.55pt;width:560.75pt;height:162.15pt;z-index:-251658240;mso-position-horizontal-relative:page;mso-position-vertical-relative:page" coordorigin="659,11091" coordsize="11215,3243">
            <v:shape id="_x0000_s1041" style="position:absolute;left:670;top:11101;width:11194;height:0" coordorigin="670,11101" coordsize="11194,0" path="m670,11101r11193,e" filled="f" strokeweight=".58pt">
              <v:path arrowok="t"/>
            </v:shape>
            <v:shape id="_x0000_s1040" style="position:absolute;left:665;top:11097;width:0;height:3231" coordorigin="665,11097" coordsize="0,3231" path="m665,11097r,3231e" filled="f" strokeweight=".58pt">
              <v:path arrowok="t"/>
            </v:shape>
            <v:shape id="_x0000_s1039" style="position:absolute;left:670;top:14323;width:11194;height:0" coordorigin="670,14323" coordsize="11194,0" path="m670,14323r11193,e" filled="f" strokeweight=".58pt">
              <v:path arrowok="t"/>
            </v:shape>
            <v:shape id="_x0000_s1038" style="position:absolute;left:11868;top:11097;width:0;height:3231" coordorigin="11868,11097" coordsize="0,3231" path="m11868,11097r,3231e" filled="f" strokeweight=".58pt">
              <v:path arrowok="t"/>
            </v:shape>
            <w10:wrap anchorx="page" anchory="page"/>
          </v:group>
        </w:pict>
      </w:r>
      <w:proofErr w:type="gramStart"/>
      <w:r w:rsidR="00956A70">
        <w:rPr>
          <w:rFonts w:ascii="Arial Unicode MS" w:eastAsia="Arial Unicode MS" w:hAnsi="Arial Unicode MS" w:cs="Arial Unicode MS"/>
          <w:sz w:val="22"/>
          <w:szCs w:val="22"/>
        </w:rPr>
        <w:t xml:space="preserve">  </w:t>
      </w:r>
      <w:r w:rsidR="00956A70">
        <w:rPr>
          <w:sz w:val="22"/>
          <w:szCs w:val="22"/>
        </w:rPr>
        <w:t>Accenture</w:t>
      </w:r>
      <w:proofErr w:type="gramEnd"/>
    </w:p>
    <w:p w:rsidR="005E27EC" w:rsidRDefault="00956A70">
      <w:pPr>
        <w:spacing w:before="13"/>
        <w:ind w:left="1133"/>
        <w:rPr>
          <w:sz w:val="22"/>
          <w:szCs w:val="22"/>
        </w:rPr>
      </w:pPr>
      <w:proofErr w:type="gramStart"/>
      <w:r>
        <w:rPr>
          <w:rFonts w:ascii="Arial Unicode MS" w:eastAsia="Arial Unicode MS" w:hAnsi="Arial Unicode MS" w:cs="Arial Unicode MS"/>
          <w:sz w:val="22"/>
          <w:szCs w:val="22"/>
        </w:rPr>
        <w:t xml:space="preserve">  </w:t>
      </w:r>
      <w:r>
        <w:rPr>
          <w:sz w:val="22"/>
          <w:szCs w:val="22"/>
        </w:rPr>
        <w:t>Ericsson</w:t>
      </w:r>
      <w:proofErr w:type="gramEnd"/>
    </w:p>
    <w:p w:rsidR="005E27EC" w:rsidRDefault="00956A70">
      <w:pPr>
        <w:spacing w:before="13"/>
        <w:ind w:left="1133"/>
        <w:rPr>
          <w:sz w:val="22"/>
          <w:szCs w:val="22"/>
        </w:rPr>
      </w:pPr>
      <w:proofErr w:type="gramStart"/>
      <w:r>
        <w:rPr>
          <w:rFonts w:ascii="Arial Unicode MS" w:eastAsia="Arial Unicode MS" w:hAnsi="Arial Unicode MS" w:cs="Arial Unicode MS"/>
          <w:sz w:val="22"/>
          <w:szCs w:val="22"/>
        </w:rPr>
        <w:t xml:space="preserve">  </w:t>
      </w:r>
      <w:r>
        <w:rPr>
          <w:sz w:val="22"/>
          <w:szCs w:val="22"/>
        </w:rPr>
        <w:t>UTC</w:t>
      </w:r>
      <w:proofErr w:type="gramEnd"/>
    </w:p>
    <w:p w:rsidR="005E27EC" w:rsidRDefault="00956A70">
      <w:pPr>
        <w:spacing w:before="13"/>
        <w:ind w:left="1133"/>
        <w:rPr>
          <w:sz w:val="22"/>
          <w:szCs w:val="22"/>
        </w:rPr>
      </w:pPr>
      <w:proofErr w:type="gramStart"/>
      <w:r>
        <w:rPr>
          <w:rFonts w:ascii="Arial Unicode MS" w:eastAsia="Arial Unicode MS" w:hAnsi="Arial Unicode MS" w:cs="Arial Unicode MS"/>
          <w:sz w:val="22"/>
          <w:szCs w:val="22"/>
        </w:rPr>
        <w:t xml:space="preserve">  </w:t>
      </w:r>
      <w:proofErr w:type="spellStart"/>
      <w:r>
        <w:rPr>
          <w:sz w:val="22"/>
          <w:szCs w:val="22"/>
        </w:rPr>
        <w:t>Hexaware</w:t>
      </w:r>
      <w:proofErr w:type="spellEnd"/>
      <w:proofErr w:type="gramEnd"/>
    </w:p>
    <w:p w:rsidR="005E27EC" w:rsidRDefault="00956A70">
      <w:pPr>
        <w:spacing w:before="13"/>
        <w:ind w:left="1133"/>
        <w:rPr>
          <w:sz w:val="22"/>
          <w:szCs w:val="22"/>
        </w:rPr>
      </w:pPr>
      <w:proofErr w:type="gramStart"/>
      <w:r>
        <w:rPr>
          <w:rFonts w:ascii="Arial Unicode MS" w:eastAsia="Arial Unicode MS" w:hAnsi="Arial Unicode MS" w:cs="Arial Unicode MS"/>
          <w:sz w:val="22"/>
          <w:szCs w:val="22"/>
        </w:rPr>
        <w:t xml:space="preserve">  </w:t>
      </w:r>
      <w:r>
        <w:rPr>
          <w:sz w:val="22"/>
          <w:szCs w:val="22"/>
        </w:rPr>
        <w:t>NTT</w:t>
      </w:r>
      <w:proofErr w:type="gramEnd"/>
      <w:r>
        <w:rPr>
          <w:sz w:val="22"/>
          <w:szCs w:val="22"/>
        </w:rPr>
        <w:t xml:space="preserve"> Data</w:t>
      </w:r>
    </w:p>
    <w:p w:rsidR="005E27EC" w:rsidRDefault="00956A70">
      <w:pPr>
        <w:spacing w:before="13"/>
        <w:ind w:left="1133"/>
        <w:rPr>
          <w:sz w:val="22"/>
          <w:szCs w:val="22"/>
        </w:rPr>
        <w:sectPr w:rsidR="005E27EC">
          <w:pgSz w:w="12240" w:h="15840"/>
          <w:pgMar w:top="1220" w:right="0" w:bottom="280" w:left="0" w:header="0" w:footer="0" w:gutter="0"/>
          <w:cols w:space="720"/>
        </w:sectPr>
      </w:pPr>
      <w:proofErr w:type="gramStart"/>
      <w:r>
        <w:rPr>
          <w:rFonts w:ascii="Arial Unicode MS" w:eastAsia="Arial Unicode MS" w:hAnsi="Arial Unicode MS" w:cs="Arial Unicode MS"/>
          <w:sz w:val="22"/>
          <w:szCs w:val="22"/>
        </w:rPr>
        <w:t xml:space="preserve">  </w:t>
      </w:r>
      <w:proofErr w:type="spellStart"/>
      <w:r>
        <w:rPr>
          <w:sz w:val="22"/>
          <w:szCs w:val="22"/>
        </w:rPr>
        <w:t>Kronosetc</w:t>
      </w:r>
      <w:proofErr w:type="spellEnd"/>
      <w:proofErr w:type="gramEnd"/>
    </w:p>
    <w:p w:rsidR="005E27EC" w:rsidRDefault="005E27EC">
      <w:pPr>
        <w:spacing w:line="200" w:lineRule="exact"/>
      </w:pPr>
    </w:p>
    <w:p w:rsidR="005E27EC" w:rsidRDefault="005E27EC">
      <w:pPr>
        <w:spacing w:before="12" w:line="220" w:lineRule="exact"/>
        <w:rPr>
          <w:sz w:val="22"/>
          <w:szCs w:val="22"/>
        </w:rPr>
      </w:pPr>
    </w:p>
    <w:p w:rsidR="005E27EC" w:rsidRDefault="00956A70">
      <w:pPr>
        <w:spacing w:before="32"/>
        <w:ind w:left="736" w:right="9386"/>
        <w:jc w:val="center"/>
        <w:rPr>
          <w:sz w:val="22"/>
          <w:szCs w:val="22"/>
        </w:rPr>
      </w:pPr>
      <w:r>
        <w:rPr>
          <w:color w:val="006FC0"/>
          <w:sz w:val="22"/>
          <w:szCs w:val="22"/>
        </w:rPr>
        <w:t>TECHNICAL SKILLS</w:t>
      </w:r>
    </w:p>
    <w:p w:rsidR="005E27EC" w:rsidRDefault="005E27EC">
      <w:pPr>
        <w:spacing w:before="6" w:line="260" w:lineRule="exact"/>
        <w:rPr>
          <w:sz w:val="26"/>
          <w:szCs w:val="26"/>
        </w:rPr>
      </w:pPr>
    </w:p>
    <w:p w:rsidR="005E27EC" w:rsidRDefault="00956A70">
      <w:pPr>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Cloud</w:t>
      </w:r>
      <w:proofErr w:type="gramEnd"/>
      <w:r>
        <w:rPr>
          <w:sz w:val="24"/>
          <w:szCs w:val="24"/>
        </w:rPr>
        <w:t xml:space="preserve"> Computing</w:t>
      </w:r>
    </w:p>
    <w:p w:rsidR="005E27EC" w:rsidRDefault="00956A70">
      <w:pPr>
        <w:spacing w:before="16"/>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Virtualization</w:t>
      </w:r>
      <w:proofErr w:type="gramEnd"/>
    </w:p>
    <w:p w:rsidR="005E27EC" w:rsidRDefault="00956A70">
      <w:pPr>
        <w:spacing w:before="2"/>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Jenkins</w:t>
      </w:r>
      <w:proofErr w:type="gramEnd"/>
    </w:p>
    <w:p w:rsidR="005E27EC" w:rsidRDefault="00956A70">
      <w:pPr>
        <w:spacing w:before="2"/>
        <w:ind w:left="1133"/>
        <w:rPr>
          <w:sz w:val="24"/>
          <w:szCs w:val="24"/>
        </w:rPr>
      </w:pPr>
      <w:proofErr w:type="gramStart"/>
      <w:r>
        <w:rPr>
          <w:rFonts w:ascii="Arial Unicode MS" w:eastAsia="Arial Unicode MS" w:hAnsi="Arial Unicode MS" w:cs="Arial Unicode MS"/>
          <w:sz w:val="24"/>
          <w:szCs w:val="24"/>
        </w:rPr>
        <w:t xml:space="preserve">  </w:t>
      </w:r>
      <w:proofErr w:type="spellStart"/>
      <w:r>
        <w:rPr>
          <w:sz w:val="24"/>
          <w:szCs w:val="24"/>
        </w:rPr>
        <w:t>Ansible</w:t>
      </w:r>
      <w:proofErr w:type="spellEnd"/>
      <w:proofErr w:type="gramEnd"/>
    </w:p>
    <w:p w:rsidR="005E27EC" w:rsidRDefault="00956A70">
      <w:pPr>
        <w:spacing w:line="260" w:lineRule="exact"/>
        <w:ind w:left="1133"/>
        <w:rPr>
          <w:sz w:val="24"/>
          <w:szCs w:val="24"/>
        </w:rPr>
      </w:pPr>
      <w:proofErr w:type="gramStart"/>
      <w:r>
        <w:rPr>
          <w:rFonts w:ascii="Arial Unicode MS" w:eastAsia="Arial Unicode MS" w:hAnsi="Arial Unicode MS" w:cs="Arial Unicode MS"/>
          <w:sz w:val="24"/>
          <w:szCs w:val="24"/>
        </w:rPr>
        <w:t xml:space="preserve">  </w:t>
      </w:r>
      <w:proofErr w:type="spellStart"/>
      <w:r>
        <w:rPr>
          <w:sz w:val="24"/>
          <w:szCs w:val="24"/>
        </w:rPr>
        <w:t>Kubernates</w:t>
      </w:r>
      <w:proofErr w:type="spellEnd"/>
      <w:proofErr w:type="gramEnd"/>
    </w:p>
    <w:p w:rsidR="005E27EC" w:rsidRDefault="00956A70">
      <w:pPr>
        <w:spacing w:line="260" w:lineRule="exact"/>
        <w:ind w:left="1133"/>
        <w:rPr>
          <w:sz w:val="24"/>
          <w:szCs w:val="24"/>
        </w:rPr>
      </w:pPr>
      <w:proofErr w:type="gramStart"/>
      <w:r>
        <w:rPr>
          <w:rFonts w:ascii="Arial Unicode MS" w:eastAsia="Arial Unicode MS" w:hAnsi="Arial Unicode MS" w:cs="Arial Unicode MS"/>
          <w:sz w:val="24"/>
          <w:szCs w:val="24"/>
        </w:rPr>
        <w:t xml:space="preserve">  </w:t>
      </w:r>
      <w:proofErr w:type="spellStart"/>
      <w:r>
        <w:rPr>
          <w:sz w:val="24"/>
          <w:szCs w:val="24"/>
        </w:rPr>
        <w:t>Git</w:t>
      </w:r>
      <w:proofErr w:type="spellEnd"/>
      <w:proofErr w:type="gramEnd"/>
      <w:r>
        <w:rPr>
          <w:sz w:val="24"/>
          <w:szCs w:val="24"/>
        </w:rPr>
        <w:t xml:space="preserve"> Hub</w:t>
      </w:r>
    </w:p>
    <w:p w:rsidR="005E27EC" w:rsidRDefault="00956A70">
      <w:pPr>
        <w:spacing w:before="14"/>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Amazon</w:t>
      </w:r>
      <w:proofErr w:type="gramEnd"/>
      <w:r>
        <w:rPr>
          <w:sz w:val="24"/>
          <w:szCs w:val="24"/>
        </w:rPr>
        <w:t xml:space="preserve"> Ec2</w:t>
      </w:r>
    </w:p>
    <w:p w:rsidR="005E27EC" w:rsidRDefault="00956A70">
      <w:pPr>
        <w:spacing w:before="14"/>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Amazon</w:t>
      </w:r>
      <w:proofErr w:type="gramEnd"/>
      <w:r>
        <w:rPr>
          <w:sz w:val="24"/>
          <w:szCs w:val="24"/>
        </w:rPr>
        <w:t xml:space="preserve"> Redshift</w:t>
      </w:r>
    </w:p>
    <w:p w:rsidR="005E27EC" w:rsidRDefault="00956A70">
      <w:pPr>
        <w:spacing w:before="14"/>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AWS</w:t>
      </w:r>
      <w:proofErr w:type="gramEnd"/>
    </w:p>
    <w:p w:rsidR="005E27EC" w:rsidRDefault="00956A70">
      <w:pPr>
        <w:spacing w:before="4"/>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Automation</w:t>
      </w:r>
      <w:proofErr w:type="gramEnd"/>
      <w:r>
        <w:rPr>
          <w:sz w:val="24"/>
          <w:szCs w:val="24"/>
        </w:rPr>
        <w:t xml:space="preserve"> Testing</w:t>
      </w:r>
    </w:p>
    <w:p w:rsidR="005E27EC" w:rsidRDefault="00956A70">
      <w:pPr>
        <w:spacing w:before="2"/>
        <w:ind w:left="1133"/>
        <w:rPr>
          <w:sz w:val="24"/>
          <w:szCs w:val="24"/>
        </w:rPr>
      </w:pPr>
      <w:proofErr w:type="gramStart"/>
      <w:r>
        <w:rPr>
          <w:rFonts w:ascii="Arial Unicode MS" w:eastAsia="Arial Unicode MS" w:hAnsi="Arial Unicode MS" w:cs="Arial Unicode MS"/>
          <w:sz w:val="24"/>
          <w:szCs w:val="24"/>
        </w:rPr>
        <w:t xml:space="preserve">  </w:t>
      </w:r>
      <w:r>
        <w:rPr>
          <w:sz w:val="24"/>
          <w:szCs w:val="24"/>
        </w:rPr>
        <w:t>Docker</w:t>
      </w:r>
      <w:proofErr w:type="gramEnd"/>
    </w:p>
    <w:p w:rsidR="005E27EC" w:rsidRDefault="00956A70">
      <w:pPr>
        <w:spacing w:before="11" w:line="260" w:lineRule="exact"/>
        <w:ind w:left="1133"/>
        <w:rPr>
          <w:sz w:val="24"/>
          <w:szCs w:val="24"/>
        </w:rPr>
      </w:pPr>
      <w:proofErr w:type="gramStart"/>
      <w:r>
        <w:rPr>
          <w:rFonts w:ascii="Arial Unicode MS" w:eastAsia="Arial Unicode MS" w:hAnsi="Arial Unicode MS" w:cs="Arial Unicode MS"/>
          <w:position w:val="-1"/>
          <w:sz w:val="24"/>
          <w:szCs w:val="24"/>
        </w:rPr>
        <w:t xml:space="preserve">  </w:t>
      </w:r>
      <w:r>
        <w:rPr>
          <w:position w:val="-1"/>
          <w:sz w:val="24"/>
          <w:szCs w:val="24"/>
        </w:rPr>
        <w:t>Linux</w:t>
      </w:r>
      <w:proofErr w:type="gramEnd"/>
      <w:r>
        <w:rPr>
          <w:position w:val="-1"/>
          <w:sz w:val="24"/>
          <w:szCs w:val="24"/>
        </w:rPr>
        <w:t xml:space="preserve"> Administration</w:t>
      </w:r>
    </w:p>
    <w:p w:rsidR="005E27EC" w:rsidRDefault="005E27EC">
      <w:pPr>
        <w:spacing w:line="200" w:lineRule="exact"/>
      </w:pPr>
    </w:p>
    <w:p w:rsidR="005E27EC" w:rsidRDefault="005E27EC">
      <w:pPr>
        <w:spacing w:before="8" w:line="280" w:lineRule="exact"/>
        <w:rPr>
          <w:sz w:val="28"/>
          <w:szCs w:val="28"/>
        </w:rPr>
      </w:pPr>
    </w:p>
    <w:p w:rsidR="005E27EC" w:rsidRDefault="00956A70">
      <w:pPr>
        <w:spacing w:before="32"/>
        <w:ind w:left="773"/>
        <w:rPr>
          <w:sz w:val="22"/>
          <w:szCs w:val="22"/>
        </w:rPr>
      </w:pPr>
      <w:r>
        <w:rPr>
          <w:color w:val="006FC0"/>
          <w:sz w:val="22"/>
          <w:szCs w:val="22"/>
        </w:rPr>
        <w:t>PROJECTS HANDELED</w:t>
      </w:r>
    </w:p>
    <w:p w:rsidR="005E27EC" w:rsidRDefault="005E27EC">
      <w:pPr>
        <w:spacing w:before="13" w:line="240" w:lineRule="exact"/>
        <w:rPr>
          <w:sz w:val="24"/>
          <w:szCs w:val="24"/>
        </w:rPr>
      </w:pPr>
    </w:p>
    <w:p w:rsidR="005E27EC" w:rsidRDefault="00956A70">
      <w:pPr>
        <w:ind w:left="1493"/>
        <w:rPr>
          <w:sz w:val="22"/>
          <w:szCs w:val="22"/>
        </w:rPr>
      </w:pPr>
      <w:r>
        <w:rPr>
          <w:sz w:val="22"/>
          <w:szCs w:val="22"/>
        </w:rPr>
        <w:t>PROJECTS HANDELED</w:t>
      </w:r>
    </w:p>
    <w:p w:rsidR="005E27EC" w:rsidRDefault="00956A70">
      <w:pPr>
        <w:spacing w:line="240" w:lineRule="exact"/>
        <w:ind w:left="1493"/>
        <w:rPr>
          <w:sz w:val="22"/>
          <w:szCs w:val="22"/>
        </w:rPr>
      </w:pPr>
      <w:r>
        <w:rPr>
          <w:sz w:val="22"/>
          <w:szCs w:val="22"/>
        </w:rPr>
        <w:t>•         Accountable for over-all deployment of Open Source Technology in whole organization.</w:t>
      </w:r>
    </w:p>
    <w:p w:rsidR="005E27EC" w:rsidRDefault="00956A70">
      <w:pPr>
        <w:spacing w:before="1"/>
        <w:ind w:left="1493"/>
        <w:rPr>
          <w:sz w:val="22"/>
          <w:szCs w:val="22"/>
        </w:rPr>
      </w:pPr>
      <w:r>
        <w:rPr>
          <w:sz w:val="22"/>
          <w:szCs w:val="22"/>
        </w:rPr>
        <w:t>•         For Communication SIP in Asterisk, For Internet Use HOT Spot Solution in Linux, Mailing Solution in</w:t>
      </w:r>
    </w:p>
    <w:p w:rsidR="005E27EC" w:rsidRDefault="00956A70">
      <w:pPr>
        <w:spacing w:line="240" w:lineRule="exact"/>
        <w:ind w:left="2067"/>
        <w:rPr>
          <w:sz w:val="22"/>
          <w:szCs w:val="22"/>
        </w:rPr>
      </w:pPr>
      <w:proofErr w:type="spellStart"/>
      <w:r>
        <w:rPr>
          <w:sz w:val="22"/>
          <w:szCs w:val="22"/>
        </w:rPr>
        <w:t>ZImbra</w:t>
      </w:r>
      <w:proofErr w:type="spellEnd"/>
    </w:p>
    <w:p w:rsidR="005E27EC" w:rsidRDefault="00D77B13">
      <w:pPr>
        <w:spacing w:line="240" w:lineRule="exact"/>
        <w:ind w:left="1493"/>
        <w:rPr>
          <w:sz w:val="22"/>
          <w:szCs w:val="22"/>
        </w:rPr>
      </w:pPr>
      <w:r>
        <w:pict>
          <v:group id="_x0000_s1031" style="position:absolute;left:0;text-align:left;margin-left:32.95pt;margin-top:71.7pt;width:560.75pt;height:642.1pt;z-index:-251657216;mso-position-horizontal-relative:page;mso-position-vertical-relative:page" coordorigin="659,1434" coordsize="11215,12842">
            <v:shape id="_x0000_s1036" style="position:absolute;left:670;top:1445;width:11194;height:0" coordorigin="670,1445" coordsize="11194,0" path="m670,1445r11193,e" filled="f" strokeweight=".58pt">
              <v:path arrowok="t"/>
            </v:shape>
            <v:shape id="_x0000_s1035" style="position:absolute;left:670;top:5905;width:11194;height:0" coordorigin="670,5905" coordsize="11194,0" path="m670,5905r11193,e" filled="f" strokeweight=".58pt">
              <v:path arrowok="t"/>
            </v:shape>
            <v:shape id="_x0000_s1034" style="position:absolute;left:665;top:1440;width:0;height:12830" coordorigin="665,1440" coordsize="0,12830" path="m665,1440r,12830e" filled="f" strokeweight=".58pt">
              <v:path arrowok="t"/>
            </v:shape>
            <v:shape id="_x0000_s1033" style="position:absolute;left:670;top:14265;width:11194;height:0" coordorigin="670,14265" coordsize="11194,0" path="m670,14265r11193,e" filled="f" strokeweight=".20464mm">
              <v:path arrowok="t"/>
            </v:shape>
            <v:shape id="_x0000_s1032" style="position:absolute;left:11868;top:1440;width:0;height:12830" coordorigin="11868,1440" coordsize="0,12830" path="m11868,1440r,12830e" filled="f" strokeweight=".58pt">
              <v:path arrowok="t"/>
            </v:shape>
            <w10:wrap anchorx="page" anchory="page"/>
          </v:group>
        </w:pict>
      </w:r>
      <w:r w:rsidR="00956A70">
        <w:rPr>
          <w:sz w:val="22"/>
          <w:szCs w:val="22"/>
        </w:rPr>
        <w:t>•         Managing Planning/Deployment/Support of complete IT Infrastructure on Amazon AWS Cloud</w:t>
      </w:r>
    </w:p>
    <w:p w:rsidR="005E27EC" w:rsidRDefault="00956A70">
      <w:pPr>
        <w:spacing w:before="1"/>
        <w:ind w:left="1493"/>
        <w:rPr>
          <w:sz w:val="22"/>
          <w:szCs w:val="22"/>
        </w:rPr>
      </w:pPr>
      <w:r>
        <w:rPr>
          <w:sz w:val="22"/>
          <w:szCs w:val="22"/>
        </w:rPr>
        <w:t xml:space="preserve">•         Responsible for development of short/ long term Capex/ </w:t>
      </w:r>
      <w:proofErr w:type="spellStart"/>
      <w:r>
        <w:rPr>
          <w:sz w:val="22"/>
          <w:szCs w:val="22"/>
        </w:rPr>
        <w:t>Opex</w:t>
      </w:r>
      <w:proofErr w:type="spellEnd"/>
      <w:r>
        <w:rPr>
          <w:sz w:val="22"/>
          <w:szCs w:val="22"/>
        </w:rPr>
        <w:t xml:space="preserve"> Budget pertaining to Amazon and Azure AWS.</w:t>
      </w:r>
    </w:p>
    <w:p w:rsidR="005E27EC" w:rsidRDefault="00956A70">
      <w:pPr>
        <w:spacing w:line="240" w:lineRule="exact"/>
        <w:ind w:left="1493"/>
        <w:rPr>
          <w:sz w:val="22"/>
          <w:szCs w:val="22"/>
        </w:rPr>
      </w:pPr>
      <w:r>
        <w:rPr>
          <w:sz w:val="22"/>
          <w:szCs w:val="22"/>
        </w:rPr>
        <w:t>•         Involved in Purchase, Contracts of IT related Equipment and services as well as Software license management.</w:t>
      </w:r>
    </w:p>
    <w:p w:rsidR="005E27EC" w:rsidRDefault="00956A70">
      <w:pPr>
        <w:spacing w:before="1"/>
        <w:ind w:left="1493"/>
        <w:rPr>
          <w:sz w:val="22"/>
          <w:szCs w:val="22"/>
        </w:rPr>
      </w:pPr>
      <w:r>
        <w:rPr>
          <w:sz w:val="22"/>
          <w:szCs w:val="22"/>
        </w:rPr>
        <w:t>•         Supporting resolution of Open Source Project, development and training to all users in the company.</w:t>
      </w:r>
    </w:p>
    <w:p w:rsidR="005E27EC" w:rsidRDefault="00956A70">
      <w:pPr>
        <w:spacing w:line="240" w:lineRule="exact"/>
        <w:ind w:left="1493"/>
        <w:rPr>
          <w:sz w:val="22"/>
          <w:szCs w:val="22"/>
        </w:rPr>
      </w:pPr>
      <w:r>
        <w:rPr>
          <w:sz w:val="22"/>
          <w:szCs w:val="22"/>
        </w:rPr>
        <w:t xml:space="preserve">•         </w:t>
      </w:r>
      <w:proofErr w:type="gramStart"/>
      <w:r>
        <w:rPr>
          <w:sz w:val="22"/>
          <w:szCs w:val="22"/>
        </w:rPr>
        <w:t>Provided  solutions</w:t>
      </w:r>
      <w:proofErr w:type="gramEnd"/>
      <w:r>
        <w:rPr>
          <w:sz w:val="22"/>
          <w:szCs w:val="22"/>
        </w:rPr>
        <w:t xml:space="preserve">  for  Infrastructure  technology  Automation  using Docker, </w:t>
      </w:r>
      <w:proofErr w:type="spellStart"/>
      <w:r>
        <w:rPr>
          <w:sz w:val="22"/>
          <w:szCs w:val="22"/>
        </w:rPr>
        <w:t>Kubernates</w:t>
      </w:r>
      <w:proofErr w:type="spellEnd"/>
      <w:r>
        <w:rPr>
          <w:sz w:val="22"/>
          <w:szCs w:val="22"/>
        </w:rPr>
        <w:t xml:space="preserve">, AWS , </w:t>
      </w:r>
      <w:proofErr w:type="spellStart"/>
      <w:r>
        <w:rPr>
          <w:sz w:val="22"/>
          <w:szCs w:val="22"/>
        </w:rPr>
        <w:t>Mesos</w:t>
      </w:r>
      <w:proofErr w:type="spellEnd"/>
      <w:r>
        <w:rPr>
          <w:sz w:val="22"/>
          <w:szCs w:val="22"/>
        </w:rPr>
        <w:t xml:space="preserve"> and</w:t>
      </w:r>
    </w:p>
    <w:p w:rsidR="005E27EC" w:rsidRDefault="00956A70">
      <w:pPr>
        <w:spacing w:line="240" w:lineRule="exact"/>
        <w:ind w:left="2084"/>
        <w:rPr>
          <w:sz w:val="22"/>
          <w:szCs w:val="22"/>
        </w:rPr>
      </w:pPr>
      <w:proofErr w:type="spellStart"/>
      <w:r>
        <w:rPr>
          <w:sz w:val="22"/>
          <w:szCs w:val="22"/>
        </w:rPr>
        <w:t>Ansible</w:t>
      </w:r>
      <w:proofErr w:type="spellEnd"/>
    </w:p>
    <w:p w:rsidR="005E27EC" w:rsidRDefault="00956A70">
      <w:pPr>
        <w:spacing w:before="1"/>
        <w:ind w:left="1493"/>
        <w:rPr>
          <w:sz w:val="22"/>
          <w:szCs w:val="22"/>
        </w:rPr>
      </w:pPr>
      <w:r>
        <w:rPr>
          <w:sz w:val="22"/>
          <w:szCs w:val="22"/>
        </w:rPr>
        <w:t>•         Ensuring IT communication of all project sites.</w:t>
      </w:r>
    </w:p>
    <w:p w:rsidR="005E27EC" w:rsidRDefault="00956A70">
      <w:pPr>
        <w:spacing w:line="240" w:lineRule="exact"/>
        <w:ind w:left="1493"/>
        <w:rPr>
          <w:sz w:val="22"/>
          <w:szCs w:val="22"/>
        </w:rPr>
      </w:pPr>
      <w:r>
        <w:rPr>
          <w:sz w:val="22"/>
          <w:szCs w:val="22"/>
        </w:rPr>
        <w:t>•         APACHE MYSQL PHP Monitoring using Nagios and Cacti</w:t>
      </w:r>
    </w:p>
    <w:p w:rsidR="005E27EC" w:rsidRDefault="00956A70">
      <w:pPr>
        <w:spacing w:before="1"/>
        <w:ind w:left="1493"/>
        <w:rPr>
          <w:sz w:val="22"/>
          <w:szCs w:val="22"/>
        </w:rPr>
      </w:pPr>
      <w:r>
        <w:rPr>
          <w:sz w:val="22"/>
          <w:szCs w:val="22"/>
        </w:rPr>
        <w:t>•         Network Monitoring using Cacti</w:t>
      </w:r>
    </w:p>
    <w:p w:rsidR="005E27EC" w:rsidRDefault="00956A70">
      <w:pPr>
        <w:spacing w:line="240" w:lineRule="exact"/>
        <w:ind w:left="1493"/>
        <w:rPr>
          <w:sz w:val="22"/>
          <w:szCs w:val="22"/>
        </w:rPr>
      </w:pPr>
      <w:r>
        <w:rPr>
          <w:sz w:val="22"/>
          <w:szCs w:val="22"/>
        </w:rPr>
        <w:t>•         Docker Deployment of APACHE Web Server and NTOP Network Monitoring tool.</w:t>
      </w:r>
    </w:p>
    <w:p w:rsidR="005E27EC" w:rsidRDefault="00956A70">
      <w:pPr>
        <w:spacing w:line="240" w:lineRule="exact"/>
        <w:ind w:left="1493"/>
        <w:rPr>
          <w:sz w:val="22"/>
          <w:szCs w:val="22"/>
        </w:rPr>
      </w:pPr>
      <w:r>
        <w:rPr>
          <w:sz w:val="22"/>
          <w:szCs w:val="22"/>
        </w:rPr>
        <w:t>•         Sophos and PF Sense/</w:t>
      </w:r>
      <w:proofErr w:type="spellStart"/>
      <w:r>
        <w:rPr>
          <w:sz w:val="22"/>
          <w:szCs w:val="22"/>
        </w:rPr>
        <w:t>Smoothwall</w:t>
      </w:r>
      <w:proofErr w:type="spellEnd"/>
      <w:r>
        <w:rPr>
          <w:sz w:val="22"/>
          <w:szCs w:val="22"/>
        </w:rPr>
        <w:t xml:space="preserve"> implementation of Firewall in 10 location in USA</w:t>
      </w:r>
    </w:p>
    <w:p w:rsidR="005E27EC" w:rsidRDefault="00956A70">
      <w:pPr>
        <w:spacing w:before="1"/>
        <w:ind w:left="1493"/>
        <w:rPr>
          <w:sz w:val="22"/>
          <w:szCs w:val="22"/>
        </w:rPr>
      </w:pPr>
      <w:r>
        <w:rPr>
          <w:sz w:val="22"/>
          <w:szCs w:val="22"/>
        </w:rPr>
        <w:t xml:space="preserve">•         </w:t>
      </w:r>
      <w:proofErr w:type="spellStart"/>
      <w:r>
        <w:rPr>
          <w:sz w:val="22"/>
          <w:szCs w:val="22"/>
        </w:rPr>
        <w:t>Freepbx</w:t>
      </w:r>
      <w:proofErr w:type="spellEnd"/>
      <w:r>
        <w:rPr>
          <w:sz w:val="22"/>
          <w:szCs w:val="22"/>
        </w:rPr>
        <w:t xml:space="preserve"> implementation in AWS EC2 cloud.</w:t>
      </w:r>
    </w:p>
    <w:p w:rsidR="005E27EC" w:rsidRDefault="00956A70">
      <w:pPr>
        <w:spacing w:line="240" w:lineRule="exact"/>
        <w:ind w:left="1493"/>
        <w:rPr>
          <w:sz w:val="22"/>
          <w:szCs w:val="22"/>
        </w:rPr>
      </w:pPr>
      <w:r>
        <w:rPr>
          <w:sz w:val="22"/>
          <w:szCs w:val="22"/>
        </w:rPr>
        <w:t>•         Engaged in for over-all management of Information System for all the three dealerships.</w:t>
      </w:r>
    </w:p>
    <w:p w:rsidR="005E27EC" w:rsidRDefault="00956A70">
      <w:pPr>
        <w:spacing w:before="1"/>
        <w:ind w:left="1493"/>
        <w:rPr>
          <w:sz w:val="22"/>
          <w:szCs w:val="22"/>
        </w:rPr>
      </w:pPr>
      <w:r>
        <w:rPr>
          <w:sz w:val="22"/>
          <w:szCs w:val="22"/>
        </w:rPr>
        <w:t>•         Managed  Planning/Deployment/Support  of  complete  IT  &amp;  Communication,  Mail,  Database,  ERP  and</w:t>
      </w:r>
    </w:p>
    <w:p w:rsidR="005E27EC" w:rsidRDefault="00956A70">
      <w:pPr>
        <w:spacing w:line="240" w:lineRule="exact"/>
        <w:ind w:left="2084"/>
        <w:rPr>
          <w:sz w:val="22"/>
          <w:szCs w:val="22"/>
        </w:rPr>
      </w:pPr>
      <w:r>
        <w:rPr>
          <w:sz w:val="22"/>
          <w:szCs w:val="22"/>
        </w:rPr>
        <w:t>Infrastructure as well as technical application &amp; intranet</w:t>
      </w:r>
    </w:p>
    <w:p w:rsidR="005E27EC" w:rsidRDefault="00956A70">
      <w:pPr>
        <w:spacing w:before="1"/>
        <w:ind w:left="1493"/>
        <w:rPr>
          <w:sz w:val="22"/>
          <w:szCs w:val="22"/>
        </w:rPr>
      </w:pPr>
      <w:r>
        <w:rPr>
          <w:sz w:val="22"/>
          <w:szCs w:val="22"/>
        </w:rPr>
        <w:t>•         Different ERP Implementation for 4 wheeler and 2 wheeler Industry trained almost more than 400 users.</w:t>
      </w:r>
    </w:p>
    <w:p w:rsidR="005E27EC" w:rsidRDefault="00956A70">
      <w:pPr>
        <w:spacing w:line="240" w:lineRule="exact"/>
        <w:ind w:left="1493"/>
        <w:rPr>
          <w:sz w:val="22"/>
          <w:szCs w:val="22"/>
        </w:rPr>
      </w:pPr>
      <w:r>
        <w:rPr>
          <w:sz w:val="22"/>
          <w:szCs w:val="22"/>
        </w:rPr>
        <w:t xml:space="preserve">•         Cost control and Budgeting for IT and Telecommunication by providing all the </w:t>
      </w:r>
      <w:proofErr w:type="spellStart"/>
      <w:r>
        <w:rPr>
          <w:sz w:val="22"/>
          <w:szCs w:val="22"/>
        </w:rPr>
        <w:t>OpenSource</w:t>
      </w:r>
      <w:proofErr w:type="spellEnd"/>
      <w:r>
        <w:rPr>
          <w:sz w:val="22"/>
          <w:szCs w:val="22"/>
        </w:rPr>
        <w:t xml:space="preserve"> technology in</w:t>
      </w:r>
    </w:p>
    <w:p w:rsidR="005E27EC" w:rsidRDefault="00956A70">
      <w:pPr>
        <w:spacing w:line="240" w:lineRule="exact"/>
        <w:ind w:left="2084"/>
        <w:rPr>
          <w:sz w:val="22"/>
          <w:szCs w:val="22"/>
        </w:rPr>
      </w:pPr>
      <w:r>
        <w:rPr>
          <w:sz w:val="22"/>
          <w:szCs w:val="22"/>
        </w:rPr>
        <w:t>Linux.</w:t>
      </w:r>
    </w:p>
    <w:p w:rsidR="005E27EC" w:rsidRDefault="00956A70">
      <w:pPr>
        <w:spacing w:before="1"/>
        <w:ind w:left="1493"/>
        <w:rPr>
          <w:sz w:val="22"/>
          <w:szCs w:val="22"/>
        </w:rPr>
      </w:pPr>
      <w:r>
        <w:rPr>
          <w:sz w:val="22"/>
          <w:szCs w:val="22"/>
        </w:rPr>
        <w:t>•         Engaged in for over-all management of Information System for the organization.</w:t>
      </w:r>
    </w:p>
    <w:p w:rsidR="005E27EC" w:rsidRDefault="00956A70">
      <w:pPr>
        <w:tabs>
          <w:tab w:val="left" w:pos="2080"/>
        </w:tabs>
        <w:spacing w:before="1" w:line="240" w:lineRule="exact"/>
        <w:ind w:left="2084" w:right="448" w:hanging="590"/>
        <w:rPr>
          <w:sz w:val="22"/>
          <w:szCs w:val="22"/>
        </w:rPr>
      </w:pPr>
      <w:r>
        <w:rPr>
          <w:sz w:val="22"/>
          <w:szCs w:val="22"/>
        </w:rPr>
        <w:t>•</w:t>
      </w:r>
      <w:r>
        <w:rPr>
          <w:sz w:val="22"/>
          <w:szCs w:val="22"/>
        </w:rPr>
        <w:tab/>
        <w:t>Managed Planning/Deployment/Support of complete IT &amp; Communication Infrastructure as well as technical application &amp; intranet</w:t>
      </w:r>
    </w:p>
    <w:p w:rsidR="005E27EC" w:rsidRDefault="00956A70">
      <w:pPr>
        <w:spacing w:line="240" w:lineRule="exact"/>
        <w:ind w:left="1493"/>
        <w:rPr>
          <w:sz w:val="22"/>
          <w:szCs w:val="22"/>
        </w:rPr>
      </w:pPr>
      <w:r>
        <w:rPr>
          <w:sz w:val="22"/>
          <w:szCs w:val="22"/>
        </w:rPr>
        <w:t>•         Project  managed  full  cycle  planning,  customization,  implementation  and  end-  user  training  for  SAP  ERP</w:t>
      </w:r>
    </w:p>
    <w:p w:rsidR="005E27EC" w:rsidRDefault="00956A70">
      <w:pPr>
        <w:spacing w:line="240" w:lineRule="exact"/>
        <w:ind w:left="2084"/>
        <w:rPr>
          <w:sz w:val="22"/>
          <w:szCs w:val="22"/>
        </w:rPr>
      </w:pPr>
      <w:proofErr w:type="gramStart"/>
      <w:r>
        <w:rPr>
          <w:sz w:val="22"/>
          <w:szCs w:val="22"/>
        </w:rPr>
        <w:t>solution</w:t>
      </w:r>
      <w:proofErr w:type="gramEnd"/>
      <w:r>
        <w:rPr>
          <w:sz w:val="22"/>
          <w:szCs w:val="22"/>
        </w:rPr>
        <w:t xml:space="preserve"> involving 100 users and 3 locations.</w:t>
      </w:r>
    </w:p>
    <w:p w:rsidR="005E27EC" w:rsidRDefault="00956A70">
      <w:pPr>
        <w:spacing w:before="1"/>
        <w:ind w:left="1493"/>
        <w:rPr>
          <w:sz w:val="22"/>
          <w:szCs w:val="22"/>
        </w:rPr>
      </w:pPr>
      <w:r>
        <w:rPr>
          <w:sz w:val="22"/>
          <w:szCs w:val="22"/>
        </w:rPr>
        <w:t>•         Implemented the complete IT &amp; Network (LAN/WAN) infra-structure for the implementation of ERP.</w:t>
      </w:r>
    </w:p>
    <w:p w:rsidR="005E27EC" w:rsidRDefault="00956A70">
      <w:pPr>
        <w:spacing w:line="240" w:lineRule="exact"/>
        <w:ind w:left="1493"/>
        <w:rPr>
          <w:sz w:val="22"/>
          <w:szCs w:val="22"/>
        </w:rPr>
      </w:pPr>
      <w:r>
        <w:rPr>
          <w:sz w:val="22"/>
          <w:szCs w:val="22"/>
        </w:rPr>
        <w:t>•         Involved in development of group-wise IT Budget and setting up new editions for different Branch.</w:t>
      </w:r>
    </w:p>
    <w:p w:rsidR="005E27EC" w:rsidRDefault="00956A70">
      <w:pPr>
        <w:spacing w:before="1"/>
        <w:ind w:left="1493"/>
        <w:rPr>
          <w:sz w:val="22"/>
          <w:szCs w:val="22"/>
        </w:rPr>
        <w:sectPr w:rsidR="005E27EC">
          <w:pgSz w:w="12240" w:h="15840"/>
          <w:pgMar w:top="1220" w:right="0" w:bottom="280" w:left="0" w:header="0" w:footer="0" w:gutter="0"/>
          <w:cols w:space="720"/>
        </w:sectPr>
      </w:pPr>
      <w:r>
        <w:rPr>
          <w:sz w:val="22"/>
          <w:szCs w:val="22"/>
        </w:rPr>
        <w:t>•         Performed routine team administration tasks as well as team development initiatives including recruitment.</w:t>
      </w:r>
    </w:p>
    <w:p w:rsidR="005E27EC" w:rsidRDefault="005E27EC">
      <w:pPr>
        <w:spacing w:before="7" w:line="160" w:lineRule="exact"/>
        <w:rPr>
          <w:sz w:val="17"/>
          <w:szCs w:val="17"/>
        </w:rPr>
      </w:pPr>
    </w:p>
    <w:p w:rsidR="005E27EC" w:rsidRDefault="00956A70">
      <w:pPr>
        <w:tabs>
          <w:tab w:val="left" w:pos="2080"/>
        </w:tabs>
        <w:spacing w:before="32"/>
        <w:ind w:left="2084" w:right="444" w:hanging="590"/>
        <w:jc w:val="both"/>
        <w:rPr>
          <w:sz w:val="22"/>
          <w:szCs w:val="22"/>
        </w:rPr>
      </w:pPr>
      <w:r>
        <w:rPr>
          <w:sz w:val="22"/>
          <w:szCs w:val="22"/>
        </w:rPr>
        <w:t>•</w:t>
      </w:r>
      <w:r>
        <w:rPr>
          <w:sz w:val="22"/>
          <w:szCs w:val="22"/>
        </w:rPr>
        <w:tab/>
        <w:t xml:space="preserve">Project for customization and implementation of Enterprise Solution </w:t>
      </w:r>
      <w:proofErr w:type="gramStart"/>
      <w:r>
        <w:rPr>
          <w:sz w:val="22"/>
          <w:szCs w:val="22"/>
        </w:rPr>
        <w:t>( for</w:t>
      </w:r>
      <w:proofErr w:type="gramEnd"/>
      <w:r>
        <w:rPr>
          <w:sz w:val="22"/>
          <w:szCs w:val="22"/>
        </w:rPr>
        <w:t xml:space="preserve"> over 100 users and 3 locations all over  India)  using  SAP  along  with  a  customized  solution.  Involving  ERP  Customization,  Application Development,  LAN/WAN  Network  Installation,  Web  Deployment  &amp;  Management,  End-user  training  and Service Support</w:t>
      </w:r>
    </w:p>
    <w:p w:rsidR="005E27EC" w:rsidRDefault="00956A70">
      <w:pPr>
        <w:spacing w:before="1"/>
        <w:ind w:left="1493"/>
        <w:rPr>
          <w:sz w:val="22"/>
          <w:szCs w:val="22"/>
        </w:rPr>
      </w:pPr>
      <w:r>
        <w:rPr>
          <w:sz w:val="22"/>
          <w:szCs w:val="22"/>
        </w:rPr>
        <w:t>•         Engaged in for over-all management of Information System for the organization.</w:t>
      </w:r>
    </w:p>
    <w:p w:rsidR="005E27EC" w:rsidRDefault="00956A70">
      <w:pPr>
        <w:tabs>
          <w:tab w:val="left" w:pos="2080"/>
        </w:tabs>
        <w:spacing w:before="1" w:line="240" w:lineRule="exact"/>
        <w:ind w:left="2084" w:right="451" w:hanging="590"/>
        <w:jc w:val="both"/>
        <w:rPr>
          <w:sz w:val="22"/>
          <w:szCs w:val="22"/>
        </w:rPr>
      </w:pPr>
      <w:r>
        <w:rPr>
          <w:sz w:val="22"/>
          <w:szCs w:val="22"/>
        </w:rPr>
        <w:t>•</w:t>
      </w:r>
      <w:r>
        <w:rPr>
          <w:sz w:val="22"/>
          <w:szCs w:val="22"/>
        </w:rPr>
        <w:tab/>
        <w:t>Managed Planning/Deployment/Support of complete IT &amp; Communication Infrastructure as well as technical application &amp; intranet</w:t>
      </w:r>
    </w:p>
    <w:p w:rsidR="005E27EC" w:rsidRDefault="00956A70">
      <w:pPr>
        <w:spacing w:line="240" w:lineRule="exact"/>
        <w:ind w:left="1493"/>
        <w:rPr>
          <w:sz w:val="22"/>
          <w:szCs w:val="22"/>
        </w:rPr>
      </w:pPr>
      <w:r>
        <w:rPr>
          <w:sz w:val="22"/>
          <w:szCs w:val="22"/>
        </w:rPr>
        <w:t>•         Project managed full cycle planning, customization, implementation of Open Source Technology in Client as</w:t>
      </w:r>
    </w:p>
    <w:p w:rsidR="005E27EC" w:rsidRDefault="00D77B13">
      <w:pPr>
        <w:spacing w:line="240" w:lineRule="exact"/>
        <w:ind w:left="2084"/>
        <w:rPr>
          <w:sz w:val="22"/>
          <w:szCs w:val="22"/>
        </w:rPr>
      </w:pPr>
      <w:r>
        <w:pict>
          <v:group id="_x0000_s1026" style="position:absolute;left:0;text-align:left;margin-left:32.95pt;margin-top:71.7pt;width:560.75pt;height:128.05pt;z-index:-251656192;mso-position-horizontal-relative:page;mso-position-vertical-relative:page" coordorigin="659,1434" coordsize="11215,2561">
            <v:shape id="_x0000_s1030" style="position:absolute;left:670;top:1445;width:11194;height:0" coordorigin="670,1445" coordsize="11194,0" path="m670,1445r11193,e" filled="f" strokeweight=".58pt">
              <v:path arrowok="t"/>
            </v:shape>
            <v:shape id="_x0000_s1029" style="position:absolute;left:665;top:1440;width:0;height:2549" coordorigin="665,1440" coordsize="0,2549" path="m665,1440r,2549e" filled="f" strokeweight=".58pt">
              <v:path arrowok="t"/>
            </v:shape>
            <v:shape id="_x0000_s1028" style="position:absolute;left:670;top:3984;width:11194;height:0" coordorigin="670,3984" coordsize="11194,0" path="m670,3984r11193,e" filled="f" strokeweight=".58pt">
              <v:path arrowok="t"/>
            </v:shape>
            <v:shape id="_x0000_s1027" style="position:absolute;left:11868;top:1440;width:0;height:2549" coordorigin="11868,1440" coordsize="0,2549" path="m11868,1440r,2549e" filled="f" strokeweight=".58pt">
              <v:path arrowok="t"/>
            </v:shape>
            <w10:wrap anchorx="page" anchory="page"/>
          </v:group>
        </w:pict>
      </w:r>
      <w:proofErr w:type="gramStart"/>
      <w:r w:rsidR="00956A70">
        <w:rPr>
          <w:sz w:val="22"/>
          <w:szCs w:val="22"/>
        </w:rPr>
        <w:t>well</w:t>
      </w:r>
      <w:proofErr w:type="gramEnd"/>
      <w:r w:rsidR="00956A70">
        <w:rPr>
          <w:sz w:val="22"/>
          <w:szCs w:val="22"/>
        </w:rPr>
        <w:t xml:space="preserve"> as server side.</w:t>
      </w:r>
    </w:p>
    <w:p w:rsidR="005E27EC" w:rsidRDefault="00956A70">
      <w:pPr>
        <w:spacing w:before="1"/>
        <w:ind w:left="1493"/>
        <w:rPr>
          <w:sz w:val="22"/>
          <w:szCs w:val="22"/>
        </w:rPr>
      </w:pPr>
      <w:r>
        <w:rPr>
          <w:sz w:val="22"/>
          <w:szCs w:val="22"/>
        </w:rPr>
        <w:t>•         Implemented the complete Open Source Technology in Client and Server using Open Susie</w:t>
      </w:r>
    </w:p>
    <w:sectPr w:rsidR="005E27EC">
      <w:pgSz w:w="12240" w:h="15840"/>
      <w:pgMar w:top="1220" w:right="0" w:bottom="280" w:left="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B13" w:rsidRDefault="00D77B13">
      <w:r>
        <w:separator/>
      </w:r>
    </w:p>
  </w:endnote>
  <w:endnote w:type="continuationSeparator" w:id="0">
    <w:p w:rsidR="00D77B13" w:rsidRDefault="00D77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B13" w:rsidRDefault="00D77B13">
      <w:r>
        <w:separator/>
      </w:r>
    </w:p>
  </w:footnote>
  <w:footnote w:type="continuationSeparator" w:id="0">
    <w:p w:rsidR="00D77B13" w:rsidRDefault="00D77B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7EC" w:rsidRDefault="005E27EC">
    <w:pPr>
      <w:spacing w:line="20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0A215E"/>
    <w:multiLevelType w:val="multilevel"/>
    <w:tmpl w:val="8EEC7B4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EC"/>
    <w:rsid w:val="001C0CF0"/>
    <w:rsid w:val="005E27EC"/>
    <w:rsid w:val="00956A70"/>
    <w:rsid w:val="00C91A7E"/>
    <w:rsid w:val="00D77B1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8E77B1-74B8-4439-B8F6-F7602684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91A7E"/>
    <w:pPr>
      <w:tabs>
        <w:tab w:val="center" w:pos="4680"/>
        <w:tab w:val="right" w:pos="9360"/>
      </w:tabs>
    </w:pPr>
  </w:style>
  <w:style w:type="character" w:customStyle="1" w:styleId="HeaderChar">
    <w:name w:val="Header Char"/>
    <w:basedOn w:val="DefaultParagraphFont"/>
    <w:link w:val="Header"/>
    <w:uiPriority w:val="99"/>
    <w:rsid w:val="00C91A7E"/>
  </w:style>
  <w:style w:type="paragraph" w:styleId="Footer">
    <w:name w:val="footer"/>
    <w:basedOn w:val="Normal"/>
    <w:link w:val="FooterChar"/>
    <w:uiPriority w:val="99"/>
    <w:unhideWhenUsed/>
    <w:rsid w:val="00C91A7E"/>
    <w:pPr>
      <w:tabs>
        <w:tab w:val="center" w:pos="4680"/>
        <w:tab w:val="right" w:pos="9360"/>
      </w:tabs>
    </w:pPr>
  </w:style>
  <w:style w:type="character" w:customStyle="1" w:styleId="FooterChar">
    <w:name w:val="Footer Char"/>
    <w:basedOn w:val="DefaultParagraphFont"/>
    <w:link w:val="Footer"/>
    <w:uiPriority w:val="99"/>
    <w:rsid w:val="00C91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1407</Words>
  <Characters>8021</Characters>
  <Application>Microsoft Office Word</Application>
  <DocSecurity>0</DocSecurity>
  <Lines>66</Lines>
  <Paragraphs>18</Paragraphs>
  <ScaleCrop>false</ScaleCrop>
  <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Gopal Das</cp:lastModifiedBy>
  <cp:revision>4</cp:revision>
  <dcterms:created xsi:type="dcterms:W3CDTF">2019-06-06T12:32:00Z</dcterms:created>
  <dcterms:modified xsi:type="dcterms:W3CDTF">2019-06-21T04:14:00Z</dcterms:modified>
</cp:coreProperties>
</file>